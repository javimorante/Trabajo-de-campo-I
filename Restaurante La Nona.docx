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header3.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3.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rPr/>
      </w:pPr>
      <w:r>
        <w:rPr/>
        <w:pict>
          <v:rect id="shape_0" stroked="t" style="position:absolute;margin-left:-65.45pt;margin-top:-95.5pt;width:551.95pt;height:803.2pt">
            <v:wrap v:type="none"/>
            <v:fill on="false" detectmouseclick="t"/>
            <v:stroke color="black" weight="12600" joinstyle="round" endcap="flat"/>
          </v:rect>
        </w:pict>
        <w:drawing>
          <wp:anchor behindDoc="1" distT="0" distB="0" distL="114300" distR="114300" simplePos="0" locked="0" layoutInCell="1" allowOverlap="1" relativeHeight="0">
            <wp:simplePos x="0" y="0"/>
            <wp:positionH relativeFrom="margin">
              <wp:align>center</wp:align>
            </wp:positionH>
            <wp:positionV relativeFrom="paragraph">
              <wp:posOffset>580390</wp:posOffset>
            </wp:positionV>
            <wp:extent cx="3446780" cy="1925955"/>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446780" cy="1925955"/>
                    </a:xfrm>
                    <a:prstGeom prst="rect">
                      <a:avLst/>
                    </a:prstGeom>
                    <a:noFill/>
                    <a:ln w="9525">
                      <a:noFill/>
                      <a:miter lim="800000"/>
                      <a:headEnd/>
                      <a:tailEnd/>
                    </a:ln>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jc w:val="center"/>
        <w:rPr/>
      </w:pPr>
      <w:r>
        <w:rPr/>
        <w:t xml:space="preserve">Restaurante “La Nona” </w:t>
      </w:r>
    </w:p>
    <w:p>
      <w:pPr>
        <w:pStyle w:val="Normal"/>
        <w:jc w:val="center"/>
        <w:rPr>
          <w:rFonts w:cs="Arial"/>
          <w:sz w:val="52"/>
          <w:szCs w:val="52"/>
        </w:rPr>
      </w:pPr>
      <w:r>
        <w:rPr>
          <w:rFonts w:cs="Arial"/>
          <w:color w:val="7F7F7F"/>
          <w:sz w:val="52"/>
          <w:szCs w:val="52"/>
        </w:rPr>
        <w:t>Documento de Visión</w:t>
      </w:r>
      <w:r>
        <w:rPr>
          <w:rFonts w:cs="Arial"/>
          <w:sz w:val="52"/>
          <w:szCs w:val="52"/>
        </w:rPr>
        <w:t xml:space="preserve">  </w:t>
      </w:r>
    </w:p>
    <w:p>
      <w:pPr>
        <w:pStyle w:val="Normal"/>
        <w:rPr/>
      </w:pPr>
      <w:r>
        <w:rPr/>
      </w:r>
    </w:p>
    <w:p>
      <w:pPr>
        <w:pStyle w:val="Normal"/>
        <w:jc w:val="center"/>
        <w:rPr>
          <w:rFonts w:cs="Arial"/>
          <w:sz w:val="48"/>
          <w:szCs w:val="48"/>
        </w:rPr>
      </w:pPr>
      <w:r>
        <w:rPr>
          <w:rFonts w:cs="Arial"/>
          <w:sz w:val="48"/>
          <w:szCs w:val="48"/>
        </w:rPr>
      </w:r>
    </w:p>
    <w:p>
      <w:pPr>
        <w:pStyle w:val="Normal"/>
        <w:jc w:val="center"/>
        <w:rPr>
          <w:rFonts w:cs="Arial"/>
          <w:sz w:val="48"/>
          <w:szCs w:val="48"/>
        </w:rPr>
      </w:pPr>
      <w:r>
        <w:rPr>
          <w:rFonts w:cs="Arial"/>
          <w:sz w:val="48"/>
          <w:szCs w:val="48"/>
        </w:rPr>
      </w:r>
    </w:p>
    <w:p>
      <w:pPr>
        <w:pStyle w:val="Normal"/>
        <w:jc w:val="center"/>
        <w:rPr>
          <w:rFonts w:cs="Arial"/>
          <w:sz w:val="48"/>
          <w:szCs w:val="48"/>
        </w:rPr>
      </w:pPr>
      <w:r>
        <w:rPr>
          <w:rFonts w:cs="Arial"/>
          <w:sz w:val="48"/>
          <w:szCs w:val="48"/>
        </w:rPr>
      </w:r>
    </w:p>
    <w:p>
      <w:pPr>
        <w:pStyle w:val="Normal"/>
        <w:jc w:val="center"/>
        <w:rPr>
          <w:rFonts w:cs="Arial"/>
          <w:sz w:val="48"/>
          <w:szCs w:val="48"/>
        </w:rPr>
      </w:pPr>
      <w:r>
        <w:rPr>
          <w:rFonts w:cs="Arial"/>
          <w:sz w:val="48"/>
          <w:szCs w:val="48"/>
        </w:rPr>
        <w:t>Morante, Javier Manuel</w:t>
      </w:r>
    </w:p>
    <w:p>
      <w:pPr>
        <w:pStyle w:val="Normal"/>
        <w:jc w:val="center"/>
        <w:rPr/>
      </w:pPr>
      <w:r>
        <w:rPr/>
      </w:r>
    </w:p>
    <w:p>
      <w:pPr>
        <w:pStyle w:val="Normal"/>
        <w:jc w:val="center"/>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sectPr>
          <w:headerReference w:type="default" r:id="rId3"/>
          <w:footerReference w:type="default" r:id="rId4"/>
          <w:type w:val="nextPage"/>
          <w:pgSz w:w="11906" w:h="16838"/>
          <w:pgMar w:left="1701" w:right="1134" w:header="708" w:top="2268" w:footer="708" w:bottom="851" w:gutter="0"/>
          <w:pgNumType w:start="1" w:fmt="decimal"/>
          <w:formProt w:val="false"/>
          <w:titlePg/>
          <w:textDirection w:val="lrTb"/>
          <w:docGrid w:type="default" w:linePitch="360" w:charSpace="4294961151"/>
        </w:sectPr>
        <w:pStyle w:val="Normal"/>
        <w:rPr/>
      </w:pPr>
      <w:r>
        <w:rPr/>
      </w:r>
    </w:p>
    <w:p>
      <w:pPr>
        <w:pStyle w:val="Toaheading"/>
        <w:rPr>
          <w:rStyle w:val="Ttulo1Car"/>
          <w:b/>
          <w:color w:val="00000A"/>
        </w:rPr>
      </w:pPr>
      <w:r>
        <w:rPr>
          <w:rStyle w:val="Ttulo1Car"/>
          <w:b/>
          <w:color w:val="00000A"/>
        </w:rPr>
        <w:t>Índice</w:t>
      </w:r>
    </w:p>
    <w:p>
      <w:pPr>
        <w:pStyle w:val="Contents1"/>
        <w:tabs>
          <w:tab w:val="right" w:pos="9061" w:leader="none"/>
        </w:tabs>
        <w:rPr>
          <w:rStyle w:val="IndexLink"/>
        </w:rPr>
      </w:pPr>
      <w:r>
        <w:fldChar w:fldCharType="begin"/>
      </w:r>
      <w:r>
        <w:instrText> TOC </w:instrText>
      </w:r>
      <w:r>
        <w:fldChar w:fldCharType="separate"/>
      </w:r>
      <w:hyperlink w:anchor="_Toc479701706">
        <w:r>
          <w:rPr>
            <w:rStyle w:val="IndexLink"/>
          </w:rPr>
          <w:t>Historial de cambios</w:t>
          <w:tab/>
          <w:t>3</w:t>
        </w:r>
      </w:hyperlink>
    </w:p>
    <w:p>
      <w:pPr>
        <w:pStyle w:val="Contents1"/>
        <w:tabs>
          <w:tab w:val="right" w:pos="9061" w:leader="none"/>
        </w:tabs>
        <w:rPr>
          <w:rStyle w:val="IndexLink"/>
        </w:rPr>
      </w:pPr>
      <w:hyperlink w:anchor="_Toc479701707">
        <w:r>
          <w:rPr>
            <w:rStyle w:val="IndexLink"/>
          </w:rPr>
          <w:t>Descripción Global del Producto</w:t>
          <w:tab/>
          <w:t>4</w:t>
        </w:r>
      </w:hyperlink>
    </w:p>
    <w:p>
      <w:pPr>
        <w:pStyle w:val="Contents2"/>
        <w:tabs>
          <w:tab w:val="right" w:pos="9061" w:leader="none"/>
        </w:tabs>
        <w:rPr>
          <w:rStyle w:val="IndexLink"/>
        </w:rPr>
      </w:pPr>
      <w:hyperlink w:anchor="_Toc479701708">
        <w:r>
          <w:rPr>
            <w:rStyle w:val="IndexLink"/>
          </w:rPr>
          <w:t>Propósito</w:t>
          <w:tab/>
          <w:t>4</w:t>
        </w:r>
      </w:hyperlink>
    </w:p>
    <w:p>
      <w:pPr>
        <w:pStyle w:val="Contents2"/>
        <w:tabs>
          <w:tab w:val="right" w:pos="9061" w:leader="none"/>
        </w:tabs>
        <w:rPr>
          <w:rStyle w:val="IndexLink"/>
        </w:rPr>
      </w:pPr>
      <w:hyperlink w:anchor="_Toc479701709">
        <w:r>
          <w:rPr>
            <w:rStyle w:val="IndexLink"/>
          </w:rPr>
          <w:t>Descripción funcional del producto y Alcance</w:t>
          <w:tab/>
          <w:t>4</w:t>
        </w:r>
      </w:hyperlink>
    </w:p>
    <w:p>
      <w:pPr>
        <w:pStyle w:val="Contents2"/>
        <w:tabs>
          <w:tab w:val="right" w:pos="9061" w:leader="none"/>
        </w:tabs>
        <w:rPr>
          <w:rStyle w:val="IndexLink"/>
        </w:rPr>
      </w:pPr>
      <w:hyperlink w:anchor="_Toc479701710">
        <w:r>
          <w:rPr>
            <w:rStyle w:val="IndexLink"/>
          </w:rPr>
          <w:t>Definiciones, acrónimos y abreviaciones</w:t>
          <w:tab/>
          <w:t>5</w:t>
        </w:r>
      </w:hyperlink>
    </w:p>
    <w:p>
      <w:pPr>
        <w:pStyle w:val="Contents1"/>
        <w:tabs>
          <w:tab w:val="right" w:pos="9061" w:leader="none"/>
        </w:tabs>
        <w:rPr>
          <w:rStyle w:val="IndexLink"/>
        </w:rPr>
      </w:pPr>
      <w:hyperlink w:anchor="_Toc479701711">
        <w:r>
          <w:rPr>
            <w:rStyle w:val="IndexLink"/>
          </w:rPr>
          <w:t>Descripción Detallada</w:t>
          <w:tab/>
          <w:t>5</w:t>
        </w:r>
      </w:hyperlink>
    </w:p>
    <w:p>
      <w:pPr>
        <w:pStyle w:val="Contents1"/>
        <w:tabs>
          <w:tab w:val="right" w:pos="9061" w:leader="none"/>
        </w:tabs>
        <w:rPr>
          <w:rStyle w:val="IndexLink"/>
        </w:rPr>
      </w:pPr>
      <w:hyperlink w:anchor="_Toc479701712">
        <w:r>
          <w:rPr>
            <w:rStyle w:val="IndexLink"/>
          </w:rPr>
          <w:t>Descripción de las personas participantes en el desarrollo del sistema de información y los usuarios (Roles)</w:t>
          <w:tab/>
          <w:t>6</w:t>
        </w:r>
      </w:hyperlink>
    </w:p>
    <w:p>
      <w:pPr>
        <w:pStyle w:val="Contents1"/>
        <w:tabs>
          <w:tab w:val="right" w:pos="9061" w:leader="none"/>
        </w:tabs>
        <w:rPr>
          <w:rStyle w:val="IndexLink"/>
        </w:rPr>
      </w:pPr>
      <w:hyperlink w:anchor="_Toc479701713">
        <w:r>
          <w:rPr>
            <w:rStyle w:val="IndexLink"/>
          </w:rPr>
          <w:t>Otros requisitos del producto</w:t>
          <w:tab/>
          <w:t>7</w:t>
        </w:r>
      </w:hyperlink>
    </w:p>
    <w:p>
      <w:pPr>
        <w:pStyle w:val="Contents2"/>
        <w:tabs>
          <w:tab w:val="right" w:pos="9061" w:leader="none"/>
        </w:tabs>
        <w:rPr>
          <w:rStyle w:val="IndexLink"/>
        </w:rPr>
      </w:pPr>
      <w:hyperlink w:anchor="_Toc479701714">
        <w:r>
          <w:rPr>
            <w:rStyle w:val="IndexLink"/>
          </w:rPr>
          <w:t>Estándares aplicables</w:t>
          <w:tab/>
          <w:t>7</w:t>
        </w:r>
      </w:hyperlink>
    </w:p>
    <w:p>
      <w:pPr>
        <w:pStyle w:val="Contents2"/>
        <w:tabs>
          <w:tab w:val="right" w:pos="9061" w:leader="none"/>
        </w:tabs>
        <w:rPr>
          <w:rStyle w:val="IndexLink"/>
        </w:rPr>
      </w:pPr>
      <w:hyperlink w:anchor="_Toc479701715">
        <w:r>
          <w:rPr>
            <w:rStyle w:val="IndexLink"/>
          </w:rPr>
          <w:t>Requisitos del sistema</w:t>
          <w:tab/>
          <w:t>7</w:t>
        </w:r>
      </w:hyperlink>
    </w:p>
    <w:p>
      <w:pPr>
        <w:pStyle w:val="Contents2"/>
        <w:tabs>
          <w:tab w:val="right" w:pos="9061" w:leader="none"/>
        </w:tabs>
        <w:rPr>
          <w:rStyle w:val="IndexLink"/>
        </w:rPr>
      </w:pPr>
      <w:hyperlink w:anchor="_Toc479701716">
        <w:r>
          <w:rPr>
            <w:rStyle w:val="IndexLink"/>
          </w:rPr>
          <w:t>Requisitos mínimos de entorno</w:t>
          <w:tab/>
          <w:t>7</w:t>
        </w:r>
      </w:hyperlink>
    </w:p>
    <w:p>
      <w:pPr>
        <w:pStyle w:val="Contents1"/>
        <w:tabs>
          <w:tab w:val="right" w:pos="9061" w:leader="none"/>
        </w:tabs>
        <w:rPr>
          <w:rStyle w:val="IndexLink"/>
        </w:rPr>
      </w:pPr>
      <w:hyperlink w:anchor="_Toc479701717">
        <w:r>
          <w:rPr>
            <w:rStyle w:val="IndexLink"/>
          </w:rPr>
          <w:t>Requisitos de Documentación</w:t>
          <w:tab/>
          <w:t>7</w:t>
        </w:r>
      </w:hyperlink>
    </w:p>
    <w:p>
      <w:pPr>
        <w:pStyle w:val="Contents2"/>
        <w:tabs>
          <w:tab w:val="right" w:pos="9061" w:leader="none"/>
        </w:tabs>
        <w:rPr>
          <w:rStyle w:val="IndexLink"/>
        </w:rPr>
      </w:pPr>
      <w:hyperlink w:anchor="_Toc479701718">
        <w:r>
          <w:rPr>
            <w:rStyle w:val="IndexLink"/>
          </w:rPr>
          <w:t>Manual de Usuario</w:t>
          <w:tab/>
          <w:t>7</w:t>
        </w:r>
      </w:hyperlink>
    </w:p>
    <w:p>
      <w:pPr>
        <w:pStyle w:val="Contents2"/>
        <w:tabs>
          <w:tab w:val="right" w:pos="9061" w:leader="none"/>
        </w:tabs>
        <w:rPr>
          <w:rStyle w:val="IndexLink"/>
        </w:rPr>
      </w:pPr>
      <w:hyperlink w:anchor="_Toc479701719">
        <w:r>
          <w:rPr>
            <w:rStyle w:val="IndexLink"/>
          </w:rPr>
          <w:t>Ayuda en Línea</w:t>
          <w:tab/>
          <w:t>8</w:t>
        </w:r>
      </w:hyperlink>
    </w:p>
    <w:p>
      <w:pPr>
        <w:pStyle w:val="Contents2"/>
        <w:tabs>
          <w:tab w:val="right" w:pos="9061" w:leader="none"/>
        </w:tabs>
        <w:rPr>
          <w:rStyle w:val="IndexLink"/>
        </w:rPr>
      </w:pPr>
      <w:hyperlink w:anchor="_Toc479701720">
        <w:r>
          <w:rPr>
            <w:rStyle w:val="IndexLink"/>
          </w:rPr>
          <w:t>Guía de instalación, configuración y archivo Léame.</w:t>
          <w:tab/>
          <w:t>8</w:t>
        </w:r>
      </w:hyperlink>
    </w:p>
    <w:p>
      <w:pPr>
        <w:pStyle w:val="Normal"/>
        <w:rPr/>
      </w:pPr>
      <w:r>
        <w:rPr/>
      </w:r>
      <w:r>
        <w:fldChar w:fldCharType="end"/>
      </w:r>
    </w:p>
    <w:p>
      <w:pPr>
        <w:pStyle w:val="Normal"/>
        <w:rPr/>
      </w:pPr>
      <w:r>
        <w:rPr/>
      </w:r>
    </w:p>
    <w:p>
      <w:pPr>
        <w:pStyle w:val="Normal"/>
        <w:rPr/>
      </w:pPr>
      <w:r>
        <w:rPr/>
      </w:r>
    </w:p>
    <w:p>
      <w:pPr>
        <w:pStyle w:val="Normal"/>
        <w:rPr/>
      </w:pPr>
      <w:r>
        <w:rPr/>
      </w:r>
    </w:p>
    <w:p>
      <w:pPr>
        <w:pStyle w:val="Heading1"/>
        <w:pageBreakBefore/>
        <w:rPr>
          <w:b/>
        </w:rPr>
      </w:pPr>
      <w:bookmarkStart w:id="0" w:name="_Toc479701706"/>
      <w:bookmarkEnd w:id="0"/>
      <w:r>
        <w:rPr>
          <w:b/>
        </w:rPr>
        <w:t>Historial de cambios</w:t>
      </w:r>
    </w:p>
    <w:p>
      <w:pPr>
        <w:pStyle w:val="Normal"/>
        <w:rPr/>
      </w:pPr>
      <w:r>
        <w:rPr/>
      </w:r>
    </w:p>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2123"/>
        <w:gridCol w:w="2121"/>
        <w:gridCol w:w="2124"/>
        <w:gridCol w:w="2125"/>
      </w:tblGrid>
      <w:tr>
        <w:trPr>
          <w:trHeight w:val="374" w:hRule="atLeast"/>
          <w:cantSplit w:val="false"/>
        </w:trPr>
        <w:tc>
          <w:tcPr>
            <w:tcW w:w="21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jc w:val="center"/>
              <w:rPr/>
            </w:pPr>
            <w:r>
              <w:rPr/>
              <w:t>Autor</w:t>
            </w:r>
          </w:p>
        </w:tc>
        <w:tc>
          <w:tcPr>
            <w:tcW w:w="21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jc w:val="center"/>
              <w:rPr/>
            </w:pPr>
            <w:r>
              <w:rPr/>
              <w:t>Versión</w:t>
            </w:r>
          </w:p>
        </w:tc>
        <w:tc>
          <w:tcPr>
            <w:tcW w:w="21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jc w:val="center"/>
              <w:rPr/>
            </w:pPr>
            <w:r>
              <w:rPr/>
              <w:t>Fecha</w:t>
            </w:r>
          </w:p>
        </w:tc>
        <w:tc>
          <w:tcPr>
            <w:tcW w:w="21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jc w:val="center"/>
              <w:rPr/>
            </w:pPr>
            <w:r>
              <w:rPr/>
              <w:t>Descripción</w:t>
            </w:r>
          </w:p>
        </w:tc>
      </w:tr>
      <w:tr>
        <w:trPr>
          <w:trHeight w:val="374" w:hRule="atLeast"/>
          <w:cantSplit w:val="false"/>
        </w:trPr>
        <w:tc>
          <w:tcPr>
            <w:tcW w:w="21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t>Javier Morante</w:t>
            </w:r>
          </w:p>
        </w:tc>
        <w:tc>
          <w:tcPr>
            <w:tcW w:w="21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t>1.0</w:t>
            </w:r>
          </w:p>
        </w:tc>
        <w:tc>
          <w:tcPr>
            <w:tcW w:w="21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t>20/04/2017</w:t>
            </w:r>
          </w:p>
        </w:tc>
        <w:tc>
          <w:tcPr>
            <w:tcW w:w="21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t>Versión 1.0 Documento de visión.</w:t>
            </w:r>
          </w:p>
        </w:tc>
      </w:tr>
      <w:tr>
        <w:trPr>
          <w:trHeight w:val="374" w:hRule="atLeast"/>
          <w:cantSplit w:val="false"/>
        </w:trPr>
        <w:tc>
          <w:tcPr>
            <w:tcW w:w="21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r>
      <w:tr>
        <w:trPr>
          <w:trHeight w:val="374" w:hRule="atLeast"/>
          <w:cantSplit w:val="false"/>
        </w:trPr>
        <w:tc>
          <w:tcPr>
            <w:tcW w:w="21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r>
      <w:tr>
        <w:trPr>
          <w:trHeight w:val="374" w:hRule="atLeast"/>
          <w:cantSplit w:val="false"/>
        </w:trPr>
        <w:tc>
          <w:tcPr>
            <w:tcW w:w="21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r>
      <w:tr>
        <w:trPr>
          <w:trHeight w:val="374" w:hRule="atLeast"/>
          <w:cantSplit w:val="false"/>
        </w:trPr>
        <w:tc>
          <w:tcPr>
            <w:tcW w:w="21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r>
      <w:tr>
        <w:trPr>
          <w:trHeight w:val="374" w:hRule="atLeast"/>
          <w:cantSplit w:val="false"/>
        </w:trPr>
        <w:tc>
          <w:tcPr>
            <w:tcW w:w="21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r>
      <w:tr>
        <w:trPr>
          <w:trHeight w:val="374" w:hRule="atLeast"/>
          <w:cantSplit w:val="false"/>
        </w:trPr>
        <w:tc>
          <w:tcPr>
            <w:tcW w:w="21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r>
      <w:tr>
        <w:trPr>
          <w:trHeight w:val="374" w:hRule="atLeast"/>
          <w:cantSplit w:val="false"/>
        </w:trPr>
        <w:tc>
          <w:tcPr>
            <w:tcW w:w="21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r>
      <w:tr>
        <w:trPr>
          <w:trHeight w:val="374" w:hRule="atLeast"/>
          <w:cantSplit w:val="false"/>
        </w:trPr>
        <w:tc>
          <w:tcPr>
            <w:tcW w:w="21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r>
      <w:tr>
        <w:trPr>
          <w:trHeight w:val="374" w:hRule="atLeast"/>
          <w:cantSplit w:val="false"/>
        </w:trPr>
        <w:tc>
          <w:tcPr>
            <w:tcW w:w="21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r>
      <w:tr>
        <w:trPr>
          <w:trHeight w:val="374" w:hRule="atLeast"/>
          <w:cantSplit w:val="false"/>
        </w:trPr>
        <w:tc>
          <w:tcPr>
            <w:tcW w:w="21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r>
      <w:tr>
        <w:trPr>
          <w:trHeight w:val="374" w:hRule="atLeast"/>
          <w:cantSplit w:val="false"/>
        </w:trPr>
        <w:tc>
          <w:tcPr>
            <w:tcW w:w="21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r>
      <w:tr>
        <w:trPr>
          <w:trHeight w:val="374" w:hRule="atLeast"/>
          <w:cantSplit w:val="false"/>
        </w:trPr>
        <w:tc>
          <w:tcPr>
            <w:tcW w:w="21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r>
      <w:tr>
        <w:trPr>
          <w:trHeight w:val="374" w:hRule="atLeast"/>
          <w:cantSplit w:val="false"/>
        </w:trPr>
        <w:tc>
          <w:tcPr>
            <w:tcW w:w="21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r>
      <w:tr>
        <w:trPr>
          <w:trHeight w:val="374" w:hRule="atLeast"/>
          <w:cantSplit w:val="false"/>
        </w:trPr>
        <w:tc>
          <w:tcPr>
            <w:tcW w:w="21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r>
      <w:tr>
        <w:trPr>
          <w:trHeight w:val="374" w:hRule="atLeast"/>
          <w:cantSplit w:val="false"/>
        </w:trPr>
        <w:tc>
          <w:tcPr>
            <w:tcW w:w="21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r>
      <w:tr>
        <w:trPr>
          <w:trHeight w:val="374" w:hRule="atLeast"/>
          <w:cantSplit w:val="false"/>
        </w:trPr>
        <w:tc>
          <w:tcPr>
            <w:tcW w:w="21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r>
      <w:tr>
        <w:trPr>
          <w:trHeight w:val="374" w:hRule="atLeast"/>
          <w:cantSplit w:val="false"/>
        </w:trPr>
        <w:tc>
          <w:tcPr>
            <w:tcW w:w="21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r>
      <w:tr>
        <w:trPr>
          <w:trHeight w:val="374" w:hRule="atLeast"/>
          <w:cantSplit w:val="false"/>
        </w:trPr>
        <w:tc>
          <w:tcPr>
            <w:tcW w:w="2123"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1"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c>
          <w:tcPr>
            <w:tcW w:w="212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Normal"/>
              <w:spacing w:before="0" w:after="0"/>
              <w:rPr/>
            </w:pPr>
            <w:r>
              <w:rPr/>
            </w:r>
          </w:p>
        </w:tc>
      </w:tr>
    </w:tbl>
    <w:p>
      <w:pPr>
        <w:pStyle w:val="Normal"/>
        <w:rPr/>
      </w:pPr>
      <w:r>
        <w:rPr/>
      </w:r>
    </w:p>
    <w:p>
      <w:pPr>
        <w:pStyle w:val="Normal"/>
        <w:rPr/>
      </w:pPr>
      <w:r>
        <w:rPr/>
      </w:r>
    </w:p>
    <w:p>
      <w:pPr>
        <w:pStyle w:val="Title"/>
        <w:rPr/>
      </w:pPr>
      <w:r>
        <w:rPr/>
      </w:r>
    </w:p>
    <w:p>
      <w:pPr>
        <w:pStyle w:val="Normal"/>
        <w:rPr>
          <w:rFonts w:cs="font378"/>
          <w:b/>
          <w:spacing w:val="-10"/>
          <w:sz w:val="56"/>
          <w:szCs w:val="56"/>
        </w:rPr>
      </w:pPr>
      <w:r>
        <w:rPr>
          <w:rFonts w:cs="font378"/>
          <w:b/>
          <w:spacing w:val="-10"/>
          <w:sz w:val="56"/>
          <w:szCs w:val="56"/>
        </w:rPr>
      </w:r>
    </w:p>
    <w:p>
      <w:pPr>
        <w:pStyle w:val="Heading1"/>
        <w:pageBreakBefore/>
        <w:rPr>
          <w:b/>
        </w:rPr>
      </w:pPr>
      <w:bookmarkStart w:id="1" w:name="_Toc479701707"/>
      <w:bookmarkEnd w:id="1"/>
      <w:r>
        <w:rPr>
          <w:b/>
        </w:rPr>
        <w:t>Descripción Global del Producto</w:t>
      </w:r>
    </w:p>
    <w:p>
      <w:pPr>
        <w:pStyle w:val="Normal"/>
        <w:rPr/>
      </w:pPr>
      <w:r>
        <w:rPr/>
      </w:r>
    </w:p>
    <w:p>
      <w:pPr>
        <w:pStyle w:val="Subtitle"/>
        <w:rPr>
          <w:b/>
        </w:rPr>
      </w:pPr>
      <w:bookmarkStart w:id="2" w:name="_Toc479701708"/>
      <w:bookmarkEnd w:id="2"/>
      <w:r>
        <w:rPr>
          <w:b/>
        </w:rPr>
        <w:t>Propósito</w:t>
      </w:r>
    </w:p>
    <w:p>
      <w:pPr>
        <w:pStyle w:val="Normal"/>
        <w:rPr/>
      </w:pPr>
      <w:r>
        <w:rPr/>
        <w:t xml:space="preserve">El proyecto tiene como puntapié inicial la mejora de los procesos de negocio del Restaurante “La Nona”. El desarrollo esta enfocado en mejorar la organización de las entregas de pedidos, éstos se hacen en el restaurante y además esta la opción de delivery </w:t>
      </w:r>
      <w:r>
        <w:rPr/>
        <w:t>a domicilio</w:t>
      </w:r>
      <w:r>
        <w:rPr/>
        <w:t xml:space="preserve">, </w:t>
      </w:r>
      <w:r>
        <w:rPr/>
        <w:t>los pedidos se anotan en papel y esto conlleva que sean ilegibles para algunos empleados.</w:t>
      </w:r>
      <w:r>
        <w:rPr/>
        <w:t xml:space="preserve"> </w:t>
      </w:r>
      <w:r>
        <w:rPr/>
        <w:t>G</w:t>
      </w:r>
      <w:r>
        <w:rPr/>
        <w:t xml:space="preserve">estionamiento de reservas del cliente, </w:t>
      </w:r>
      <w:r>
        <w:rPr/>
        <w:t>actualmente se hacen en un cuaderno, lo que por desprolijidad trae problemas con algunos comensales.</w:t>
      </w:r>
      <w:r>
        <w:rPr/>
        <w:t xml:space="preserve"> </w:t>
      </w:r>
      <w:r>
        <w:rPr/>
        <w:t>A</w:t>
      </w:r>
      <w:r>
        <w:rPr/>
        <w:t xml:space="preserve">gregar el control de stock de materias primas para evitar problemas de desabastecimiento. </w:t>
      </w:r>
      <w:r>
        <w:rPr/>
        <w:t>F</w:t>
      </w:r>
      <w:r>
        <w:rPr/>
        <w:t xml:space="preserve">acilitar el proceso de ventas y facturación, </w:t>
      </w:r>
      <w:r>
        <w:rPr/>
        <w:t>actualmente hay un registro en papel de las facturación diaria y hojas de Excel, la propuesta es hacer una base de datos de estos registros y resguardarlos de forma segura.</w:t>
      </w:r>
      <w:r>
        <w:rPr/>
        <w:t xml:space="preserve"> </w:t>
      </w:r>
      <w:r>
        <w:rPr/>
        <w:t>R</w:t>
      </w:r>
      <w:r>
        <w:rPr/>
        <w:t>egistro de usuarios mediante e-mail o teléfono celular para el envío de promociones diarias y semanales. Control de ordenes de compra a proveedores para tener un mayor seguimiento de los tiempos de entrega de mercadería.</w:t>
      </w:r>
    </w:p>
    <w:p>
      <w:pPr>
        <w:pStyle w:val="Normal"/>
        <w:rPr/>
      </w:pPr>
      <w:r>
        <w:rPr/>
        <w:t xml:space="preserve">Actualmente los empleados cuentan con muy poca, casi nula informatización de los procesos que realizan diariamente. Se guardan en hojas de Excel, a modo de historial, los ingresos y egresos diarios del negocio, </w:t>
      </w:r>
      <w:r>
        <w:rPr/>
        <w:t>y el stock de productos</w:t>
      </w:r>
      <w:r>
        <w:rPr/>
        <w:t xml:space="preserve">. </w:t>
      </w:r>
      <w:r>
        <w:rPr/>
        <w:t>Los empleados tienen</w:t>
      </w:r>
      <w:r>
        <w:rPr/>
        <w:t xml:space="preserve"> conocimientos básicos en computación que ayudarán a la adaptación de este nuevo sistema. </w:t>
      </w:r>
      <w:r>
        <w:rPr/>
        <w:t>El registró se hará en una nueva base de datos para mejorar la seguridad y consistencia de la información.</w:t>
      </w:r>
    </w:p>
    <w:p>
      <w:pPr>
        <w:pStyle w:val="Subtitle"/>
        <w:rPr>
          <w:b/>
        </w:rPr>
      </w:pPr>
      <w:bookmarkStart w:id="3" w:name="_Toc479701709"/>
      <w:bookmarkEnd w:id="3"/>
      <w:r>
        <w:rPr>
          <w:b/>
        </w:rPr>
        <w:t>Descripción funcional del producto y Alcance</w:t>
      </w:r>
    </w:p>
    <w:p>
      <w:pPr>
        <w:pStyle w:val="Normal"/>
        <w:rPr/>
      </w:pPr>
      <w:r>
        <w:rPr/>
        <w:t xml:space="preserve">El sistema a desarrollar contará con diferentes módulos relacionados con los sectores de la organización para cumplir con las diferentes tareas asignadas, luego los módulos conformarán la totalidad del sistema. </w:t>
      </w:r>
    </w:p>
    <w:p>
      <w:pPr>
        <w:pStyle w:val="Normal"/>
        <w:rPr/>
      </w:pPr>
      <w:r>
        <w:rPr/>
        <w:t>Sus principales funciones serán:</w:t>
      </w:r>
    </w:p>
    <w:p>
      <w:pPr>
        <w:pStyle w:val="Prrafodelista1"/>
        <w:numPr>
          <w:ilvl w:val="0"/>
          <w:numId w:val="6"/>
        </w:numPr>
        <w:rPr/>
      </w:pPr>
      <w:r>
        <w:rPr/>
        <w:t xml:space="preserve">Control de pedidos (internos y </w:t>
      </w:r>
      <w:r>
        <w:rPr/>
        <w:t>delivery a domicilio</w:t>
      </w:r>
      <w:r>
        <w:rPr/>
        <w:t>).</w:t>
      </w:r>
    </w:p>
    <w:p>
      <w:pPr>
        <w:pStyle w:val="Prrafodelista1"/>
        <w:numPr>
          <w:ilvl w:val="0"/>
          <w:numId w:val="6"/>
        </w:numPr>
        <w:rPr/>
      </w:pPr>
      <w:r>
        <w:rPr/>
        <w:t>Control de Stock de materias primas.</w:t>
      </w:r>
    </w:p>
    <w:p>
      <w:pPr>
        <w:pStyle w:val="Prrafodelista1"/>
        <w:numPr>
          <w:ilvl w:val="0"/>
          <w:numId w:val="6"/>
        </w:numPr>
        <w:rPr/>
      </w:pPr>
      <w:r>
        <w:rPr/>
        <w:t>Facturación de pedidos.</w:t>
      </w:r>
    </w:p>
    <w:p>
      <w:pPr>
        <w:pStyle w:val="Prrafodelista1"/>
        <w:numPr>
          <w:ilvl w:val="0"/>
          <w:numId w:val="6"/>
        </w:numPr>
        <w:rPr/>
      </w:pPr>
      <w:r>
        <w:rPr/>
        <w:t>Avisos de promociones diarias y semanales.</w:t>
      </w:r>
    </w:p>
    <w:p>
      <w:pPr>
        <w:pStyle w:val="Prrafodelista1"/>
        <w:numPr>
          <w:ilvl w:val="0"/>
          <w:numId w:val="6"/>
        </w:numPr>
        <w:rPr/>
      </w:pPr>
      <w:r>
        <w:rPr/>
        <w:t>Gestión de usuarios del sistema.</w:t>
      </w:r>
    </w:p>
    <w:p>
      <w:pPr>
        <w:pStyle w:val="Prrafodelista1"/>
        <w:numPr>
          <w:ilvl w:val="0"/>
          <w:numId w:val="6"/>
        </w:numPr>
        <w:rPr/>
      </w:pPr>
      <w:r>
        <w:rPr/>
        <w:t>Gestión de reservas.</w:t>
      </w:r>
    </w:p>
    <w:p>
      <w:pPr>
        <w:pStyle w:val="Normal"/>
        <w:rPr/>
      </w:pPr>
      <w:r>
        <w:rPr/>
        <w:t>Las áreas que intervienen directamente con las funciones primarias del sistema son:</w:t>
      </w:r>
    </w:p>
    <w:p>
      <w:pPr>
        <w:pStyle w:val="Prrafodelista1"/>
        <w:numPr>
          <w:ilvl w:val="0"/>
          <w:numId w:val="1"/>
        </w:numPr>
        <w:rPr/>
      </w:pPr>
      <w:r>
        <w:rPr/>
        <w:t xml:space="preserve">Ventas </w:t>
      </w:r>
    </w:p>
    <w:p>
      <w:pPr>
        <w:pStyle w:val="Prrafodelista1"/>
        <w:numPr>
          <w:ilvl w:val="0"/>
          <w:numId w:val="1"/>
        </w:numPr>
        <w:rPr/>
      </w:pPr>
      <w:r>
        <w:rPr/>
        <w:t xml:space="preserve">RRHH </w:t>
      </w:r>
    </w:p>
    <w:p>
      <w:pPr>
        <w:pStyle w:val="Prrafodelista1"/>
        <w:numPr>
          <w:ilvl w:val="0"/>
          <w:numId w:val="1"/>
        </w:numPr>
        <w:rPr/>
      </w:pPr>
      <w:r>
        <w:rPr/>
        <w:t>Administración</w:t>
      </w:r>
    </w:p>
    <w:p>
      <w:pPr>
        <w:pStyle w:val="Prrafodelista1"/>
        <w:numPr>
          <w:ilvl w:val="0"/>
          <w:numId w:val="1"/>
        </w:numPr>
        <w:rPr/>
      </w:pPr>
      <w:r>
        <w:rPr/>
        <w:t>Comercialización</w:t>
      </w:r>
    </w:p>
    <w:p>
      <w:pPr>
        <w:pStyle w:val="Prrafodelista1"/>
        <w:numPr>
          <w:ilvl w:val="0"/>
          <w:numId w:val="1"/>
        </w:numPr>
        <w:rPr/>
      </w:pPr>
      <w:r>
        <w:rPr/>
        <w:t>Distribución</w:t>
      </w:r>
    </w:p>
    <w:p>
      <w:pPr>
        <w:pStyle w:val="Normal"/>
        <w:rPr/>
      </w:pPr>
      <w:r>
        <w:rPr/>
        <w:t xml:space="preserve">Teniendo en cuenta lo mencionado anteriormente, el alcance de esta solución es administrar los pedidos del restaurante de forma digital, además de la facturación de los mismos, el control de stock y regular avisos a los clientes sobre las promociones que ofrece el </w:t>
      </w:r>
      <w:r>
        <w:rPr/>
        <w:t>restaurante</w:t>
      </w:r>
      <w:r>
        <w:rPr/>
        <w:t>, además del registro de clientes en la aplicación para el envío de delivery, esto ayudará a la seguridad de las personas encargadas de la expedición del pedido.</w:t>
      </w:r>
    </w:p>
    <w:p>
      <w:pPr>
        <w:pStyle w:val="Normal"/>
        <w:rPr/>
      </w:pPr>
      <w:r>
        <w:rPr/>
      </w:r>
    </w:p>
    <w:p>
      <w:pPr>
        <w:pStyle w:val="Subtitle"/>
        <w:rPr>
          <w:b/>
        </w:rPr>
      </w:pPr>
      <w:bookmarkStart w:id="4" w:name="_Toc479701710"/>
      <w:bookmarkEnd w:id="4"/>
      <w:r>
        <w:rPr>
          <w:b/>
        </w:rPr>
        <w:t>Definiciones, acrónimos y abreviaciones</w:t>
      </w:r>
    </w:p>
    <w:p>
      <w:pPr>
        <w:pStyle w:val="Normal"/>
        <w:rPr/>
      </w:pPr>
      <w:r>
        <w:rPr>
          <w:b/>
        </w:rPr>
        <w:t xml:space="preserve">CLIENTE </w:t>
      </w:r>
      <w:r>
        <w:rPr/>
        <w:t>– Representa a Rotisería “La Nona”</w:t>
      </w:r>
    </w:p>
    <w:p>
      <w:pPr>
        <w:pStyle w:val="Normal"/>
        <w:rPr/>
      </w:pPr>
      <w:r>
        <w:rPr>
          <w:b/>
          <w:bCs/>
        </w:rPr>
        <w:t>USUARIO</w:t>
      </w:r>
      <w:r>
        <w:rPr/>
        <w:t xml:space="preserve"> – Representa al usuario que interactúa con el sistema.</w:t>
      </w:r>
    </w:p>
    <w:p>
      <w:pPr>
        <w:pStyle w:val="Normal"/>
        <w:rPr/>
      </w:pPr>
      <w:r>
        <w:rPr>
          <w:b/>
          <w:bCs/>
        </w:rPr>
        <w:t xml:space="preserve">RESERVA – </w:t>
      </w:r>
      <w:r>
        <w:rPr/>
        <w:t>Se refiere a las reservas de mesas que genera el cliente o el empleado según el canal que se utilice para hacerla.</w:t>
      </w:r>
    </w:p>
    <w:p>
      <w:pPr>
        <w:pStyle w:val="Normal"/>
        <w:rPr>
          <w:bCs/>
        </w:rPr>
      </w:pPr>
      <w:r>
        <w:rPr>
          <w:b/>
          <w:bCs/>
        </w:rPr>
        <w:t xml:space="preserve">ANALISTA FUNCIONAL – </w:t>
      </w:r>
      <w:r>
        <w:rPr>
          <w:bCs/>
        </w:rPr>
        <w:t>Es la persona encargada de pasar los requisitos funcionales del cliente a requisitos técnicos que ayuden al desarrollador a realizar su tarea.</w:t>
      </w:r>
    </w:p>
    <w:p>
      <w:pPr>
        <w:pStyle w:val="Normal"/>
        <w:rPr/>
      </w:pPr>
      <w:r>
        <w:rPr>
          <w:b/>
        </w:rPr>
        <w:t xml:space="preserve">DESARROLLADOR – </w:t>
      </w:r>
      <w:r>
        <w:rPr/>
        <w:t>Es la persona encargada de realizar los requisitos técnicos enviados por el analista funcional.</w:t>
      </w:r>
    </w:p>
    <w:p>
      <w:pPr>
        <w:pStyle w:val="Normal"/>
        <w:rPr/>
      </w:pPr>
      <w:r>
        <w:rPr>
          <w:b/>
        </w:rPr>
        <w:t xml:space="preserve">QA – </w:t>
      </w:r>
      <w:r>
        <w:rPr/>
        <w:t>Es la persona encargada de probar las diferentes operaciones desarrolladas por el programador para pasar a la siguiente etapa de desarrollo o corregir errores.</w:t>
      </w:r>
    </w:p>
    <w:p>
      <w:pPr>
        <w:pStyle w:val="Normal"/>
        <w:rPr/>
      </w:pPr>
      <w:r>
        <w:rPr>
          <w:b/>
          <w:bCs/>
        </w:rPr>
        <w:t>BASE DE DATOS</w:t>
      </w:r>
      <w:r>
        <w:rPr/>
        <w:t xml:space="preserve"> – Es donde se almacenarán los registros de las transacciones hechas en el local. </w:t>
      </w:r>
    </w:p>
    <w:p>
      <w:pPr>
        <w:pStyle w:val="Normal"/>
        <w:rPr/>
      </w:pPr>
      <w:r>
        <w:rPr/>
      </w:r>
    </w:p>
    <w:p>
      <w:pPr>
        <w:pStyle w:val="Heading1"/>
        <w:rPr>
          <w:b/>
        </w:rPr>
      </w:pPr>
      <w:bookmarkStart w:id="5" w:name="_Toc479701711"/>
      <w:bookmarkEnd w:id="5"/>
      <w:r>
        <w:rPr>
          <w:b/>
        </w:rPr>
        <w:t>Descripción Detallada</w:t>
      </w:r>
    </w:p>
    <w:p>
      <w:pPr>
        <w:pStyle w:val="Normal"/>
        <w:rPr/>
      </w:pPr>
      <w:r>
        <w:rPr/>
      </w:r>
    </w:p>
    <w:p>
      <w:pPr>
        <w:pStyle w:val="Normal"/>
        <w:rPr/>
      </w:pPr>
      <w:r>
        <w:rPr/>
        <w:t xml:space="preserve">A continuación, se detallan a nivel funcional las principales características del sistema a desarrollar. </w:t>
      </w:r>
    </w:p>
    <w:p>
      <w:pPr>
        <w:pStyle w:val="Prrafodelista1"/>
        <w:numPr>
          <w:ilvl w:val="0"/>
          <w:numId w:val="2"/>
        </w:numPr>
        <w:rPr/>
      </w:pPr>
      <w:r>
        <w:rPr>
          <w:b/>
        </w:rPr>
        <w:t xml:space="preserve">Reserva de mesas. </w:t>
      </w:r>
      <w:r>
        <w:rPr/>
        <w:t>El cliente optará por hacer una reserva de mesa en un horario estimado, esta reserva podrá hacerse telefónicamente donde interviene un miembro del staff del restaurante.</w:t>
      </w:r>
    </w:p>
    <w:p>
      <w:pPr>
        <w:pStyle w:val="Prrafodelista1"/>
        <w:numPr>
          <w:ilvl w:val="0"/>
          <w:numId w:val="2"/>
        </w:numPr>
        <w:rPr/>
      </w:pPr>
      <w:r>
        <w:rPr>
          <w:b/>
          <w:bCs/>
        </w:rPr>
        <w:t xml:space="preserve">Gestión de pedidos. </w:t>
      </w:r>
      <w:r>
        <w:rPr/>
        <w:t xml:space="preserve">Los pedidos serán cargados en el sistema y organizados en una pantalla para que pueda ser visualizada por el cocinero de forma clara. </w:t>
      </w:r>
    </w:p>
    <w:p>
      <w:pPr>
        <w:pStyle w:val="Prrafodelista1"/>
        <w:numPr>
          <w:ilvl w:val="0"/>
          <w:numId w:val="2"/>
        </w:numPr>
        <w:rPr/>
      </w:pPr>
      <w:r>
        <w:rPr>
          <w:b/>
          <w:bCs/>
        </w:rPr>
        <w:t xml:space="preserve">Gestión de facturación. </w:t>
      </w:r>
      <w:r>
        <w:rPr/>
        <w:t>El sistema tendrá el control de la facturación del restaurante.</w:t>
      </w:r>
    </w:p>
    <w:p>
      <w:pPr>
        <w:pStyle w:val="Prrafodelista1"/>
        <w:numPr>
          <w:ilvl w:val="0"/>
          <w:numId w:val="2"/>
        </w:numPr>
        <w:rPr/>
      </w:pPr>
      <w:r>
        <w:rPr>
          <w:b/>
          <w:bCs/>
        </w:rPr>
        <w:t xml:space="preserve">Visualizador de pedidos. </w:t>
      </w:r>
      <w:r>
        <w:rPr/>
        <w:t>Tendrá la opción de visualizar los pedidos generados de los clientes y de los empleados del restaurante.</w:t>
      </w:r>
    </w:p>
    <w:p>
      <w:pPr>
        <w:pStyle w:val="Prrafodelista1"/>
        <w:numPr>
          <w:ilvl w:val="0"/>
          <w:numId w:val="2"/>
        </w:numPr>
        <w:rPr/>
      </w:pPr>
      <w:r>
        <w:rPr>
          <w:b/>
          <w:bCs/>
        </w:rPr>
        <w:t xml:space="preserve">Envío de promociones a clientes frecuentes. </w:t>
      </w:r>
      <w:r>
        <w:rPr/>
        <w:t>Se enviarán periódicamente promociones a los clientes frecuentes, que pueden optar por recibirlas o no, pudiendo dar de baja el servicio según su conveniencia.</w:t>
      </w:r>
    </w:p>
    <w:p>
      <w:pPr>
        <w:pStyle w:val="Prrafodelista1"/>
        <w:numPr>
          <w:ilvl w:val="0"/>
          <w:numId w:val="2"/>
        </w:numPr>
        <w:rPr/>
      </w:pPr>
      <w:r>
        <w:rPr>
          <w:b/>
          <w:bCs/>
        </w:rPr>
        <w:t xml:space="preserve">Control de Stock de materias primas. </w:t>
      </w:r>
      <w:r>
        <w:rPr/>
        <w:t>El sistema tendrá un modulo de control de stock para evitar desfasajes en la línea de producción del restaurante.</w:t>
      </w:r>
    </w:p>
    <w:p>
      <w:pPr>
        <w:pStyle w:val="Prrafodelista1"/>
        <w:numPr>
          <w:ilvl w:val="0"/>
          <w:numId w:val="2"/>
        </w:numPr>
        <w:rPr/>
      </w:pPr>
      <w:r>
        <w:rPr>
          <w:b/>
          <w:bCs/>
        </w:rPr>
        <w:t xml:space="preserve">Gestión de usuarios. </w:t>
      </w:r>
      <w:r>
        <w:rPr/>
        <w:t>Se gestionarán los usuarios que tendrán acceso a la aplicación, según su rol.</w:t>
      </w:r>
    </w:p>
    <w:p>
      <w:pPr>
        <w:pStyle w:val="Prrafodelista1"/>
        <w:numPr>
          <w:ilvl w:val="0"/>
          <w:numId w:val="2"/>
        </w:numPr>
        <w:rPr/>
      </w:pPr>
      <w:r>
        <w:rPr>
          <w:b/>
          <w:bCs/>
        </w:rPr>
        <w:t xml:space="preserve">Gestión de órdenes de compra. </w:t>
      </w:r>
      <w:r>
        <w:rPr/>
        <w:t>Para envíos a proveedores.</w:t>
      </w:r>
    </w:p>
    <w:p>
      <w:pPr>
        <w:pStyle w:val="Prrafodelista1"/>
        <w:numPr>
          <w:ilvl w:val="0"/>
          <w:numId w:val="2"/>
        </w:numPr>
        <w:rPr/>
      </w:pPr>
      <w:r>
        <w:rPr>
          <w:b/>
          <w:bCs/>
        </w:rPr>
        <w:t xml:space="preserve">Gestión de pago de pedidos. </w:t>
      </w:r>
      <w:r>
        <w:rPr/>
        <w:t>Diferenciar los medios de pago que se usan con mayor frecuencia.</w:t>
      </w:r>
    </w:p>
    <w:p>
      <w:pPr>
        <w:pStyle w:val="Prrafodelista1"/>
        <w:numPr>
          <w:ilvl w:val="0"/>
          <w:numId w:val="2"/>
        </w:numPr>
        <w:rPr/>
      </w:pPr>
      <w:r>
        <w:rPr>
          <w:b/>
          <w:bCs/>
        </w:rPr>
        <w:t xml:space="preserve">Posibilidad de imprimir pedidos. </w:t>
      </w:r>
      <w:r>
        <w:rPr/>
        <w:t>Como copia de seguridad para el empleado y para el cliente.</w:t>
      </w:r>
    </w:p>
    <w:p>
      <w:pPr>
        <w:pStyle w:val="Prrafodelista1"/>
        <w:numPr>
          <w:ilvl w:val="0"/>
          <w:numId w:val="2"/>
        </w:numPr>
        <w:rPr/>
      </w:pPr>
      <w:r>
        <w:rPr>
          <w:b/>
          <w:bCs/>
        </w:rPr>
        <w:t xml:space="preserve">Posibilidad de imprimir facturas. </w:t>
      </w:r>
      <w:r>
        <w:rPr/>
        <w:t>Desde la aplicación que usan los empleados desde el restaurante.</w:t>
      </w:r>
    </w:p>
    <w:p>
      <w:pPr>
        <w:pStyle w:val="Prrafodelista1"/>
        <w:numPr>
          <w:ilvl w:val="0"/>
          <w:numId w:val="2"/>
        </w:numPr>
        <w:rPr/>
      </w:pPr>
      <w:r>
        <w:rPr>
          <w:b/>
          <w:bCs/>
        </w:rPr>
        <w:t xml:space="preserve">Gestión de login de usuarios. </w:t>
      </w:r>
      <w:r>
        <w:rPr/>
        <w:t>Cada usuario tendrá un usuario y contraseña para acceder a la plataforma, la cual validará si las credenciales son correctas.</w:t>
      </w:r>
    </w:p>
    <w:p>
      <w:pPr>
        <w:pStyle w:val="Prrafodelista1"/>
        <w:numPr>
          <w:ilvl w:val="0"/>
          <w:numId w:val="2"/>
        </w:numPr>
        <w:rPr/>
      </w:pPr>
      <w:r>
        <w:rPr>
          <w:b/>
          <w:bCs/>
        </w:rPr>
        <w:t xml:space="preserve">Visualizador de logs. </w:t>
      </w:r>
      <w:r>
        <w:rPr/>
        <w:t>En el caso de que ocurra alguna eventualidad o por control se guardarán las transacciones generadas en el sistema.</w:t>
      </w:r>
    </w:p>
    <w:p>
      <w:pPr>
        <w:pStyle w:val="Prrafodelista1"/>
        <w:numPr>
          <w:ilvl w:val="0"/>
          <w:numId w:val="2"/>
        </w:numPr>
        <w:rPr/>
      </w:pPr>
      <w:r>
        <w:rPr>
          <w:b/>
          <w:bCs/>
        </w:rPr>
        <w:t xml:space="preserve">Copias de seguridad y restauración de sistema. </w:t>
      </w:r>
      <w:r>
        <w:rPr/>
        <w:t>Se harán copias de seguridad para recobrar datos perdidos o corruptos, además de poder volver a puntos de restauración de datos.</w:t>
      </w:r>
    </w:p>
    <w:p>
      <w:pPr>
        <w:pStyle w:val="Normal"/>
        <w:rPr/>
      </w:pPr>
      <w:r>
        <w:rPr/>
      </w:r>
    </w:p>
    <w:p>
      <w:pPr>
        <w:pStyle w:val="Heading1"/>
        <w:rPr>
          <w:b/>
        </w:rPr>
      </w:pPr>
      <w:bookmarkStart w:id="6" w:name="_Toc479701712"/>
      <w:bookmarkEnd w:id="6"/>
      <w:r>
        <w:rPr>
          <w:b/>
        </w:rPr>
        <w:t>Descripción de las personas participantes en el desarrollo del sistema de información y los usuarios (Roles)</w:t>
      </w:r>
    </w:p>
    <w:p>
      <w:pPr>
        <w:pStyle w:val="Normal"/>
        <w:rPr/>
      </w:pPr>
      <w:r>
        <w:rPr/>
      </w:r>
    </w:p>
    <w:p>
      <w:pPr>
        <w:pStyle w:val="Normal"/>
        <w:rPr/>
      </w:pPr>
      <w:r>
        <w:rPr/>
        <w:t>A continuación, se detallan los roles de las personas que intervienen en el desarrollo del sistema tanto desarrollador como responsable del cliente:</w:t>
      </w:r>
    </w:p>
    <w:p>
      <w:pPr>
        <w:pStyle w:val="Normal"/>
        <w:rPr/>
      </w:pPr>
      <w:r>
        <w:rPr/>
      </w:r>
    </w:p>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3020"/>
        <w:gridCol w:w="3017"/>
        <w:gridCol w:w="3024"/>
      </w:tblGrid>
      <w:tr>
        <w:trPr>
          <w:cantSplit w:val="false"/>
        </w:trPr>
        <w:tc>
          <w:tcPr>
            <w:tcW w:w="30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spacing w:before="0" w:after="0"/>
              <w:rPr>
                <w:b/>
              </w:rPr>
            </w:pPr>
            <w:r>
              <w:rPr>
                <w:b/>
              </w:rPr>
              <w:t>Nombre</w:t>
            </w:r>
          </w:p>
        </w:tc>
        <w:tc>
          <w:tcPr>
            <w:tcW w:w="30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spacing w:before="0" w:after="0"/>
              <w:rPr>
                <w:b/>
              </w:rPr>
            </w:pPr>
            <w:r>
              <w:rPr>
                <w:b/>
              </w:rPr>
              <w:t>Descripción</w:t>
            </w:r>
          </w:p>
        </w:tc>
        <w:tc>
          <w:tcPr>
            <w:tcW w:w="30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spacing w:before="0" w:after="0"/>
              <w:rPr>
                <w:b/>
              </w:rPr>
            </w:pPr>
            <w:r>
              <w:rPr>
                <w:b/>
              </w:rPr>
              <w:t>Responsabilidad</w:t>
            </w:r>
          </w:p>
        </w:tc>
      </w:tr>
      <w:tr>
        <w:trPr>
          <w:cantSplit w:val="false"/>
        </w:trPr>
        <w:tc>
          <w:tcPr>
            <w:tcW w:w="30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spacing w:before="0" w:after="0"/>
              <w:rPr/>
            </w:pPr>
            <w:r>
              <w:rPr/>
              <w:t>Pedro Gómez</w:t>
            </w:r>
          </w:p>
        </w:tc>
        <w:tc>
          <w:tcPr>
            <w:tcW w:w="30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spacing w:before="0" w:after="0"/>
              <w:rPr/>
            </w:pPr>
            <w:r>
              <w:rPr/>
              <w:t xml:space="preserve">Gerente General </w:t>
            </w:r>
          </w:p>
        </w:tc>
        <w:tc>
          <w:tcPr>
            <w:tcW w:w="30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spacing w:before="0" w:after="0"/>
              <w:rPr/>
            </w:pPr>
            <w:r>
              <w:rPr/>
              <w:t>Responsable principal del éxito del proyecto.</w:t>
            </w:r>
          </w:p>
        </w:tc>
      </w:tr>
      <w:tr>
        <w:trPr>
          <w:cantSplit w:val="false"/>
        </w:trPr>
        <w:tc>
          <w:tcPr>
            <w:tcW w:w="30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spacing w:before="0" w:after="0"/>
              <w:rPr/>
            </w:pPr>
            <w:r>
              <w:rPr/>
              <w:t xml:space="preserve">Carlos Avelluto </w:t>
            </w:r>
          </w:p>
        </w:tc>
        <w:tc>
          <w:tcPr>
            <w:tcW w:w="30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spacing w:before="0" w:after="0"/>
              <w:rPr/>
            </w:pPr>
            <w:r>
              <w:rPr/>
              <w:t>PM</w:t>
            </w:r>
          </w:p>
        </w:tc>
        <w:tc>
          <w:tcPr>
            <w:tcW w:w="30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spacing w:before="0" w:after="0"/>
              <w:rPr/>
            </w:pPr>
            <w:r>
              <w:rPr/>
            </w:r>
          </w:p>
        </w:tc>
      </w:tr>
      <w:tr>
        <w:trPr>
          <w:cantSplit w:val="false"/>
        </w:trPr>
        <w:tc>
          <w:tcPr>
            <w:tcW w:w="30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spacing w:before="0" w:after="0"/>
              <w:rPr/>
            </w:pPr>
            <w:r>
              <w:rPr/>
              <w:t>Fernando González</w:t>
            </w:r>
          </w:p>
        </w:tc>
        <w:tc>
          <w:tcPr>
            <w:tcW w:w="30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spacing w:before="0" w:after="0"/>
              <w:rPr/>
            </w:pPr>
            <w:r>
              <w:rPr/>
              <w:t>Analista funcional</w:t>
            </w:r>
          </w:p>
        </w:tc>
        <w:tc>
          <w:tcPr>
            <w:tcW w:w="30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spacing w:before="0" w:after="0"/>
              <w:rPr/>
            </w:pPr>
            <w:r>
              <w:rPr/>
              <w:t>Documenta casos de uso y funcionalidades del sistema.</w:t>
            </w:r>
          </w:p>
        </w:tc>
      </w:tr>
      <w:tr>
        <w:trPr>
          <w:cantSplit w:val="false"/>
        </w:trPr>
        <w:tc>
          <w:tcPr>
            <w:tcW w:w="30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spacing w:before="0" w:after="0"/>
              <w:rPr/>
            </w:pPr>
            <w:r>
              <w:rPr/>
              <w:t>Cesar Flores</w:t>
            </w:r>
          </w:p>
        </w:tc>
        <w:tc>
          <w:tcPr>
            <w:tcW w:w="30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spacing w:before="0" w:after="0"/>
              <w:rPr/>
            </w:pPr>
            <w:r>
              <w:rPr/>
              <w:t xml:space="preserve">Desarrollador C# </w:t>
            </w:r>
          </w:p>
        </w:tc>
        <w:tc>
          <w:tcPr>
            <w:tcW w:w="30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spacing w:before="0" w:after="0"/>
              <w:rPr/>
            </w:pPr>
            <w:r>
              <w:rPr/>
              <w:t>Programador Ssr.</w:t>
            </w:r>
          </w:p>
        </w:tc>
      </w:tr>
      <w:tr>
        <w:trPr>
          <w:cantSplit w:val="false"/>
        </w:trPr>
        <w:tc>
          <w:tcPr>
            <w:tcW w:w="30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spacing w:before="0" w:after="0"/>
              <w:rPr/>
            </w:pPr>
            <w:r>
              <w:rPr/>
              <w:t>Roberto Mouzo</w:t>
            </w:r>
          </w:p>
        </w:tc>
        <w:tc>
          <w:tcPr>
            <w:tcW w:w="30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spacing w:before="0" w:after="0"/>
              <w:rPr/>
            </w:pPr>
            <w:r>
              <w:rPr/>
              <w:t>Desarrollador C#</w:t>
            </w:r>
          </w:p>
        </w:tc>
        <w:tc>
          <w:tcPr>
            <w:tcW w:w="30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spacing w:before="0" w:after="0"/>
              <w:rPr/>
            </w:pPr>
            <w:r>
              <w:rPr/>
              <w:t>Programador Jr.</w:t>
            </w:r>
          </w:p>
        </w:tc>
      </w:tr>
      <w:tr>
        <w:trPr>
          <w:cantSplit w:val="false"/>
        </w:trPr>
        <w:tc>
          <w:tcPr>
            <w:tcW w:w="30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spacing w:before="0" w:after="0"/>
              <w:rPr/>
            </w:pPr>
            <w:r>
              <w:rPr/>
              <w:t>Carina Domínguez</w:t>
            </w:r>
          </w:p>
        </w:tc>
        <w:tc>
          <w:tcPr>
            <w:tcW w:w="30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spacing w:before="0" w:after="0"/>
              <w:rPr/>
            </w:pPr>
            <w:r>
              <w:rPr/>
              <w:t>Desarrollador C#</w:t>
            </w:r>
          </w:p>
        </w:tc>
        <w:tc>
          <w:tcPr>
            <w:tcW w:w="30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spacing w:before="0" w:after="0"/>
              <w:rPr/>
            </w:pPr>
            <w:r>
              <w:rPr/>
              <w:t>Programador Jr.</w:t>
            </w:r>
          </w:p>
        </w:tc>
      </w:tr>
      <w:tr>
        <w:trPr>
          <w:cantSplit w:val="false"/>
        </w:trPr>
        <w:tc>
          <w:tcPr>
            <w:tcW w:w="30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spacing w:before="0" w:after="0"/>
              <w:rPr/>
            </w:pPr>
            <w:r>
              <w:rPr/>
              <w:t>Evelyn Gómez</w:t>
            </w:r>
          </w:p>
        </w:tc>
        <w:tc>
          <w:tcPr>
            <w:tcW w:w="30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spacing w:before="0" w:after="0"/>
              <w:rPr/>
            </w:pPr>
            <w:r>
              <w:rPr/>
              <w:t>QA</w:t>
            </w:r>
          </w:p>
        </w:tc>
        <w:tc>
          <w:tcPr>
            <w:tcW w:w="30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spacing w:before="0" w:after="0"/>
              <w:rPr/>
            </w:pPr>
            <w:r>
              <w:rPr/>
              <w:t>Encargada de realizar pruebas de sobre el sistema</w:t>
            </w:r>
          </w:p>
        </w:tc>
      </w:tr>
    </w:tbl>
    <w:p>
      <w:pPr>
        <w:pStyle w:val="Normal"/>
        <w:rPr/>
      </w:pPr>
      <w:r>
        <w:rPr/>
      </w:r>
    </w:p>
    <w:p>
      <w:pPr>
        <w:pStyle w:val="Normal"/>
        <w:rPr/>
      </w:pPr>
      <w:r>
        <w:rPr/>
      </w:r>
    </w:p>
    <w:p>
      <w:pPr>
        <w:pStyle w:val="Normal"/>
        <w:rPr/>
      </w:pPr>
      <w:r>
        <w:rPr/>
        <w:t>A continuación, se establecen los primeros roles de los futuros usuarios del sistema:</w:t>
      </w:r>
    </w:p>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3020"/>
        <w:gridCol w:w="3017"/>
        <w:gridCol w:w="3024"/>
      </w:tblGrid>
      <w:tr>
        <w:trPr>
          <w:trHeight w:val="390" w:hRule="atLeast"/>
          <w:cantSplit w:val="false"/>
        </w:trPr>
        <w:tc>
          <w:tcPr>
            <w:tcW w:w="30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spacing w:before="0" w:after="0"/>
              <w:rPr>
                <w:b/>
              </w:rPr>
            </w:pPr>
            <w:r>
              <w:rPr>
                <w:b/>
              </w:rPr>
              <w:t>Nombre</w:t>
            </w:r>
          </w:p>
        </w:tc>
        <w:tc>
          <w:tcPr>
            <w:tcW w:w="30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spacing w:before="0" w:after="0"/>
              <w:rPr>
                <w:b/>
              </w:rPr>
            </w:pPr>
            <w:r>
              <w:rPr>
                <w:b/>
              </w:rPr>
              <w:t>Rol</w:t>
            </w:r>
          </w:p>
        </w:tc>
        <w:tc>
          <w:tcPr>
            <w:tcW w:w="30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spacing w:before="0" w:after="0"/>
              <w:rPr>
                <w:b/>
              </w:rPr>
            </w:pPr>
            <w:r>
              <w:rPr>
                <w:b/>
              </w:rPr>
              <w:t>Acceso</w:t>
            </w:r>
          </w:p>
        </w:tc>
      </w:tr>
      <w:tr>
        <w:trPr>
          <w:cantSplit w:val="false"/>
        </w:trPr>
        <w:tc>
          <w:tcPr>
            <w:tcW w:w="30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spacing w:before="0" w:after="0"/>
              <w:rPr/>
            </w:pPr>
            <w:r>
              <w:rPr/>
              <w:t>Pedro Gómez</w:t>
            </w:r>
          </w:p>
        </w:tc>
        <w:tc>
          <w:tcPr>
            <w:tcW w:w="30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spacing w:before="0" w:after="0"/>
              <w:rPr/>
            </w:pPr>
            <w:r>
              <w:rPr/>
              <w:t>Gerente General</w:t>
            </w:r>
          </w:p>
        </w:tc>
        <w:tc>
          <w:tcPr>
            <w:tcW w:w="30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spacing w:before="0" w:after="0"/>
              <w:rPr/>
            </w:pPr>
            <w:r>
              <w:rPr/>
              <w:t>Administrador</w:t>
            </w:r>
          </w:p>
        </w:tc>
      </w:tr>
      <w:tr>
        <w:trPr>
          <w:cantSplit w:val="false"/>
        </w:trPr>
        <w:tc>
          <w:tcPr>
            <w:tcW w:w="30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spacing w:before="0" w:after="0"/>
              <w:rPr/>
            </w:pPr>
            <w:r>
              <w:rPr/>
              <w:t>Lorena Giménez</w:t>
            </w:r>
          </w:p>
        </w:tc>
        <w:tc>
          <w:tcPr>
            <w:tcW w:w="30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spacing w:before="0" w:after="0"/>
              <w:rPr/>
            </w:pPr>
            <w:r>
              <w:rPr/>
              <w:t>Operaria de recursos humanos</w:t>
            </w:r>
          </w:p>
        </w:tc>
        <w:tc>
          <w:tcPr>
            <w:tcW w:w="30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spacing w:before="0" w:after="0"/>
              <w:rPr/>
            </w:pPr>
            <w:r>
              <w:rPr/>
              <w:t xml:space="preserve">Admin de usuarios </w:t>
            </w:r>
          </w:p>
        </w:tc>
      </w:tr>
      <w:tr>
        <w:trPr>
          <w:cantSplit w:val="false"/>
        </w:trPr>
        <w:tc>
          <w:tcPr>
            <w:tcW w:w="30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spacing w:before="0" w:after="0"/>
              <w:rPr/>
            </w:pPr>
            <w:r>
              <w:rPr/>
              <w:t>Carla Conte</w:t>
            </w:r>
          </w:p>
        </w:tc>
        <w:tc>
          <w:tcPr>
            <w:tcW w:w="30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spacing w:before="0" w:after="0"/>
              <w:rPr/>
            </w:pPr>
            <w:r>
              <w:rPr/>
              <w:t>Operario de Ventas</w:t>
            </w:r>
          </w:p>
        </w:tc>
        <w:tc>
          <w:tcPr>
            <w:tcW w:w="30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spacing w:before="0" w:after="0"/>
              <w:rPr/>
            </w:pPr>
            <w:r>
              <w:rPr/>
              <w:t>Gestión de pedidos</w:t>
            </w:r>
          </w:p>
        </w:tc>
      </w:tr>
      <w:tr>
        <w:trPr>
          <w:cantSplit w:val="false"/>
        </w:trPr>
        <w:tc>
          <w:tcPr>
            <w:tcW w:w="302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spacing w:before="0" w:after="0"/>
              <w:rPr/>
            </w:pPr>
            <w:r>
              <w:rPr/>
              <w:t>Gabriel Stock</w:t>
            </w:r>
          </w:p>
        </w:tc>
        <w:tc>
          <w:tcPr>
            <w:tcW w:w="3017"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spacing w:before="0" w:after="0"/>
              <w:rPr/>
            </w:pPr>
            <w:r>
              <w:rPr/>
              <w:t>Operario de Comercialización</w:t>
            </w:r>
          </w:p>
        </w:tc>
        <w:tc>
          <w:tcPr>
            <w:tcW w:w="3024"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tcPr>
          <w:p>
            <w:pPr>
              <w:pStyle w:val="Normal"/>
              <w:spacing w:before="0" w:after="0"/>
              <w:rPr/>
            </w:pPr>
            <w:r>
              <w:rPr/>
              <w:t>Gestión de facturación</w:t>
            </w:r>
          </w:p>
          <w:p>
            <w:pPr>
              <w:pStyle w:val="Normal"/>
              <w:spacing w:before="0" w:after="0"/>
              <w:rPr/>
            </w:pPr>
            <w:r>
              <w:rPr/>
              <w:t xml:space="preserve">Manejo de promociones </w:t>
            </w:r>
          </w:p>
        </w:tc>
      </w:tr>
    </w:tbl>
    <w:p>
      <w:pPr>
        <w:pStyle w:val="Normal"/>
        <w:rPr/>
      </w:pPr>
      <w:r>
        <w:rPr/>
      </w:r>
    </w:p>
    <w:p>
      <w:pPr>
        <w:pStyle w:val="Heading1"/>
        <w:rPr>
          <w:b/>
        </w:rPr>
      </w:pPr>
      <w:bookmarkStart w:id="7" w:name="_Toc479701713"/>
      <w:bookmarkEnd w:id="7"/>
      <w:r>
        <w:rPr>
          <w:b/>
        </w:rPr>
        <w:t>Otros requisitos del producto</w:t>
      </w:r>
    </w:p>
    <w:p>
      <w:pPr>
        <w:pStyle w:val="Normal"/>
        <w:rPr/>
      </w:pPr>
      <w:r>
        <w:rPr/>
      </w:r>
    </w:p>
    <w:p>
      <w:pPr>
        <w:pStyle w:val="Subtitle"/>
        <w:rPr>
          <w:b/>
        </w:rPr>
      </w:pPr>
      <w:bookmarkStart w:id="8" w:name="_Toc479701714"/>
      <w:bookmarkEnd w:id="8"/>
      <w:r>
        <w:rPr>
          <w:b/>
        </w:rPr>
        <w:t>Estándares aplicables</w:t>
      </w:r>
    </w:p>
    <w:p>
      <w:pPr>
        <w:pStyle w:val="Prrafodelista1"/>
        <w:numPr>
          <w:ilvl w:val="0"/>
          <w:numId w:val="3"/>
        </w:numPr>
        <w:rPr/>
      </w:pPr>
      <w:r>
        <w:rPr/>
        <w:t>Lenguaje de programación: C#</w:t>
      </w:r>
    </w:p>
    <w:p>
      <w:pPr>
        <w:pStyle w:val="Prrafodelista1"/>
        <w:numPr>
          <w:ilvl w:val="0"/>
          <w:numId w:val="3"/>
        </w:numPr>
        <w:rPr/>
      </w:pPr>
      <w:r>
        <w:rPr/>
        <w:t>Motor de base de datos: MySQL/ SQL Server</w:t>
      </w:r>
    </w:p>
    <w:p>
      <w:pPr>
        <w:pStyle w:val="Prrafodelista1"/>
        <w:numPr>
          <w:ilvl w:val="0"/>
          <w:numId w:val="3"/>
        </w:numPr>
        <w:rPr/>
      </w:pPr>
      <w:r>
        <w:rPr/>
        <w:t>Sistema Operativo compatible: Windows 7 en adelante</w:t>
      </w:r>
    </w:p>
    <w:p>
      <w:pPr>
        <w:pStyle w:val="Prrafodelista1"/>
        <w:numPr>
          <w:ilvl w:val="0"/>
          <w:numId w:val="3"/>
        </w:numPr>
        <w:rPr/>
      </w:pPr>
      <w:r>
        <w:rPr/>
        <w:t>Protocolos de comunicación: SMTP</w:t>
      </w:r>
    </w:p>
    <w:p>
      <w:pPr>
        <w:pStyle w:val="Normal"/>
        <w:rPr/>
      </w:pPr>
      <w:r>
        <w:rPr/>
      </w:r>
    </w:p>
    <w:p>
      <w:pPr>
        <w:pStyle w:val="Subtitle"/>
        <w:rPr>
          <w:b/>
        </w:rPr>
      </w:pPr>
      <w:bookmarkStart w:id="9" w:name="_Toc479701715"/>
      <w:bookmarkEnd w:id="9"/>
      <w:r>
        <w:rPr>
          <w:b/>
        </w:rPr>
        <w:t>Requisitos del sistema</w:t>
      </w:r>
    </w:p>
    <w:p>
      <w:pPr>
        <w:pStyle w:val="Prrafodelista1"/>
        <w:numPr>
          <w:ilvl w:val="0"/>
          <w:numId w:val="4"/>
        </w:numPr>
        <w:rPr/>
      </w:pPr>
      <w:r>
        <w:rPr/>
        <w:t>Procesador Intel Dual Core 2.0 GHz</w:t>
      </w:r>
    </w:p>
    <w:p>
      <w:pPr>
        <w:pStyle w:val="Prrafodelista1"/>
        <w:numPr>
          <w:ilvl w:val="0"/>
          <w:numId w:val="4"/>
        </w:numPr>
        <w:rPr/>
      </w:pPr>
      <w:r>
        <w:rPr/>
        <w:t>Plataforma: Windows 7 en adelante</w:t>
      </w:r>
    </w:p>
    <w:p>
      <w:pPr>
        <w:pStyle w:val="Prrafodelista1"/>
        <w:numPr>
          <w:ilvl w:val="0"/>
          <w:numId w:val="4"/>
        </w:numPr>
        <w:rPr/>
      </w:pPr>
      <w:r>
        <w:rPr/>
        <w:t>Memoria RAM: 2 GB</w:t>
      </w:r>
    </w:p>
    <w:p>
      <w:pPr>
        <w:pStyle w:val="Prrafodelista1"/>
        <w:numPr>
          <w:ilvl w:val="0"/>
          <w:numId w:val="4"/>
        </w:numPr>
        <w:rPr/>
      </w:pPr>
      <w:r>
        <w:rPr/>
        <w:t>Mínimo Espacio en Disco: 1gb</w:t>
      </w:r>
    </w:p>
    <w:p>
      <w:pPr>
        <w:pStyle w:val="Prrafodelista1"/>
        <w:numPr>
          <w:ilvl w:val="0"/>
          <w:numId w:val="4"/>
        </w:numPr>
        <w:rPr/>
      </w:pPr>
      <w:r>
        <w:rPr/>
        <w:t>Tarjeta de red Ethernet</w:t>
      </w:r>
    </w:p>
    <w:p>
      <w:pPr>
        <w:pStyle w:val="Normal"/>
        <w:rPr/>
      </w:pPr>
      <w:r>
        <w:rPr/>
      </w:r>
    </w:p>
    <w:p>
      <w:pPr>
        <w:pStyle w:val="Subtitle"/>
        <w:rPr>
          <w:b/>
        </w:rPr>
      </w:pPr>
      <w:bookmarkStart w:id="10" w:name="_Toc479701716"/>
      <w:bookmarkEnd w:id="10"/>
      <w:r>
        <w:rPr>
          <w:b/>
        </w:rPr>
        <w:t>Requisitos mínimos de entorno</w:t>
      </w:r>
    </w:p>
    <w:p>
      <w:pPr>
        <w:pStyle w:val="Prrafodelista1"/>
        <w:numPr>
          <w:ilvl w:val="0"/>
          <w:numId w:val="5"/>
        </w:numPr>
        <w:rPr/>
      </w:pPr>
      <w:r>
        <w:rPr/>
        <w:t>Windows 7 en adelante</w:t>
      </w:r>
    </w:p>
    <w:p>
      <w:pPr>
        <w:pStyle w:val="Normal"/>
        <w:rPr/>
      </w:pPr>
      <w:r>
        <w:rPr/>
      </w:r>
    </w:p>
    <w:p>
      <w:pPr>
        <w:pStyle w:val="Heading1"/>
        <w:rPr>
          <w:b/>
        </w:rPr>
      </w:pPr>
      <w:bookmarkStart w:id="11" w:name="_Toc479701717"/>
      <w:bookmarkEnd w:id="11"/>
      <w:r>
        <w:rPr>
          <w:b/>
        </w:rPr>
        <w:t>Requisitos de Documentación</w:t>
      </w:r>
    </w:p>
    <w:p>
      <w:pPr>
        <w:pStyle w:val="Normal"/>
        <w:rPr/>
      </w:pPr>
      <w:r>
        <w:rPr/>
      </w:r>
    </w:p>
    <w:p>
      <w:pPr>
        <w:pStyle w:val="Subtitle"/>
        <w:rPr/>
      </w:pPr>
      <w:bookmarkStart w:id="12" w:name="_Toc479701718"/>
      <w:bookmarkEnd w:id="12"/>
      <w:r>
        <w:rPr/>
        <w:t>Manual de Usuario</w:t>
      </w:r>
    </w:p>
    <w:p>
      <w:pPr>
        <w:pStyle w:val="Normal"/>
        <w:rPr/>
      </w:pPr>
      <w:r>
        <w:rPr/>
        <w:t>Se entregará una copia impresa conjunto al software en el momento de la última entrega, en él se detallarán los procedimientos paso por paso para ejecutar cualquier función del sistema y especificando los diferentes escenarios de error y sus soluciones.</w:t>
      </w:r>
    </w:p>
    <w:p>
      <w:pPr>
        <w:pStyle w:val="Subtitle"/>
        <w:rPr/>
      </w:pPr>
      <w:r>
        <w:rPr/>
      </w:r>
    </w:p>
    <w:p>
      <w:pPr>
        <w:pStyle w:val="Subtitle"/>
        <w:rPr/>
      </w:pPr>
      <w:bookmarkStart w:id="13" w:name="_Toc479701719"/>
      <w:bookmarkEnd w:id="13"/>
      <w:r>
        <w:rPr/>
        <w:t>Ayuda en Línea</w:t>
      </w:r>
    </w:p>
    <w:p>
      <w:pPr>
        <w:pStyle w:val="Normal"/>
        <w:rPr/>
      </w:pPr>
      <w:r>
        <w:rPr/>
        <w:t>El usuario dispondrá de un manual inmerso en el sistema, al cual podrá acceder con la tecla F1. Dentro de él podrá encontrar acceso a la información que le ayudará a ejecutar todas las funciones del sistema paso por paso, especificando los diferentes escenarios de error y sus soluciones.</w:t>
      </w:r>
    </w:p>
    <w:p>
      <w:pPr>
        <w:pStyle w:val="Normal"/>
        <w:rPr/>
      </w:pPr>
      <w:r>
        <w:rPr/>
      </w:r>
    </w:p>
    <w:p>
      <w:pPr>
        <w:pStyle w:val="Subtitle"/>
        <w:rPr/>
      </w:pPr>
      <w:bookmarkStart w:id="14" w:name="_Toc479701720"/>
      <w:bookmarkEnd w:id="14"/>
      <w:r>
        <w:rPr/>
        <w:t>Guía de instalación, configuración y archivo Léame.</w:t>
      </w:r>
    </w:p>
    <w:p>
      <w:pPr>
        <w:pStyle w:val="Normal"/>
        <w:rPr/>
      </w:pPr>
      <w:r>
        <w:rPr/>
        <w:t xml:space="preserve">En el manual de usuario, en un apéndice del mismo, se encontrará la sección de instalación donde se indicaran los pasos, apoyados en capturas de pantalla del proceso, de la correcta instalación del sistema. </w:t>
      </w:r>
    </w:p>
    <w:p>
      <w:pPr>
        <w:pStyle w:val="Normal"/>
        <w:widowControl/>
        <w:suppressAutoHyphens w:val="true"/>
        <w:bidi w:val="0"/>
        <w:spacing w:lineRule="auto" w:line="254" w:before="0" w:after="160"/>
        <w:jc w:val="left"/>
        <w:rPr/>
      </w:pPr>
      <w:r>
        <w:rPr/>
      </w:r>
    </w:p>
    <w:sectPr>
      <w:headerReference w:type="default" r:id="rId5"/>
      <w:headerReference w:type="first" r:id="rId6"/>
      <w:footerReference w:type="default" r:id="rId7"/>
      <w:footerReference w:type="first" r:id="rId8"/>
      <w:type w:val="nextPage"/>
      <w:pgSz w:w="11906" w:h="16838"/>
      <w:pgMar w:left="1701" w:right="1134" w:header="708" w:top="2268" w:footer="708" w:bottom="851"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OpenSymbol">
    <w:altName w:val="Arial Unicode MS"/>
    <w:charset w:val="02"/>
    <w:family w:val="auto"/>
    <w:pitch w:val="default"/>
  </w:font>
  <w:font w:name="Tahoma">
    <w:charset w:val="01"/>
    <w:family w:val="roman"/>
    <w:pitch w:val="variable"/>
  </w:font>
  <w:font w:name="Liberation Sans">
    <w:altName w:val="Arial"/>
    <w:charset w:val="01"/>
    <w:family w:val="swiss"/>
    <w:pitch w:val="variable"/>
  </w:font>
  <w:font w:name="Calibri">
    <w:charset w:val="01"/>
    <w:family w:val="roman"/>
    <w:pitch w:val="variable"/>
  </w:font>
  <w:font w:name="Verdana">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8</w:t>
    </w:r>
    <w:r>
      <w:fldChar w:fldCharType="end"/>
    </w:r>
  </w:p>
  <w:p>
    <w:pPr>
      <w:pStyle w:val="Footer"/>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8</w:t>
    </w:r>
    <w:r>
      <w:fldChar w:fldCharType="end"/>
    </w:r>
  </w:p>
  <w:p>
    <w:pPr>
      <w:pStyle w:val="Footer"/>
      <w:jc w:val="righ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2</w:t>
    </w:r>
    <w: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suppressAutoHyphens w:val="true"/>
      <w:bidi w:val="0"/>
      <w:spacing w:lineRule="auto" w:line="254" w:before="0" w:after="160"/>
      <w:jc w:val="lef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suppressAutoHyphens w:val="true"/>
      <w:bidi w:val="0"/>
      <w:spacing w:lineRule="auto" w:line="254" w:before="0" w:after="160"/>
      <w:jc w:val="lef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tbl>
    <w:tblPr>
      <w:jc w:val="left"/>
      <w:tblInd w:w="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108" w:type="dxa"/>
        <w:bottom w:w="0" w:type="dxa"/>
        <w:right w:w="108" w:type="dxa"/>
      </w:tblCellMar>
    </w:tblPr>
    <w:tblGrid>
      <w:gridCol w:w="1006"/>
      <w:gridCol w:w="1619"/>
      <w:gridCol w:w="1799"/>
      <w:gridCol w:w="1775"/>
      <w:gridCol w:w="1"/>
      <w:gridCol w:w="1643"/>
      <w:gridCol w:w="1"/>
      <w:gridCol w:w="1"/>
      <w:gridCol w:w="1361"/>
    </w:tblGrid>
    <w:tr>
      <w:trPr>
        <w:trHeight w:val="526" w:hRule="atLeast"/>
        <w:cantSplit w:val="true"/>
      </w:trPr>
      <w:tc>
        <w:tcPr>
          <w:tcW w:w="1006"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Header"/>
            <w:jc w:val="center"/>
            <w:rPr/>
          </w:pPr>
          <w:r>
            <w:rPr/>
            <w:drawing>
              <wp:inline distT="0" distB="0" distL="0" distR="0">
                <wp:extent cx="532130" cy="61214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1"/>
                        <a:stretch>
                          <a:fillRect/>
                        </a:stretch>
                      </pic:blipFill>
                      <pic:spPr bwMode="auto">
                        <a:xfrm>
                          <a:off x="0" y="0"/>
                          <a:ext cx="532130" cy="612140"/>
                        </a:xfrm>
                        <a:prstGeom prst="rect">
                          <a:avLst/>
                        </a:prstGeom>
                        <a:noFill/>
                        <a:ln w="9525">
                          <a:noFill/>
                          <a:miter lim="800000"/>
                          <a:headEnd/>
                          <a:tailEnd/>
                        </a:ln>
                      </pic:spPr>
                    </pic:pic>
                  </a:graphicData>
                </a:graphic>
              </wp:inline>
            </w:drawing>
          </w:r>
        </w:p>
      </w:tc>
      <w:tc>
        <w:tcPr>
          <w:tcW w:w="8200" w:type="dxa"/>
          <w:gridSpan w:val="8"/>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Header"/>
            <w:jc w:val="center"/>
            <w:rPr>
              <w:rFonts w:cs="Tahoma" w:ascii="Verdana" w:hAnsi="Verdana"/>
              <w:b/>
              <w:color w:val="999999"/>
              <w:sz w:val="18"/>
              <w:szCs w:val="18"/>
            </w:rPr>
          </w:pPr>
          <w:r>
            <w:rPr>
              <w:rFonts w:cs="Tahoma" w:ascii="Verdana" w:hAnsi="Verdana"/>
              <w:b/>
              <w:color w:val="999999"/>
              <w:sz w:val="18"/>
              <w:szCs w:val="18"/>
            </w:rPr>
            <w:t>UNIVERSIDAD ABIERTA INTERAMERICANA</w:t>
          </w:r>
          <w:r>
            <w:rPr>
              <w:rFonts w:ascii="Verdana" w:hAnsi="Verdana"/>
              <w:b/>
              <w:color w:val="999999"/>
              <w:sz w:val="18"/>
              <w:szCs w:val="18"/>
            </w:rPr>
            <w:br/>
          </w:r>
          <w:r>
            <w:rPr>
              <w:rFonts w:cs="Tahoma" w:ascii="Verdana" w:hAnsi="Verdana"/>
              <w:b/>
              <w:color w:val="999999"/>
              <w:sz w:val="18"/>
              <w:szCs w:val="18"/>
            </w:rPr>
            <w:t>Facultad de Tecnología Informática</w:t>
          </w:r>
        </w:p>
      </w:tc>
    </w:tr>
    <w:tr>
      <w:trPr>
        <w:trHeight w:val="290" w:hRule="atLeast"/>
        <w:cantSplit w:val="true"/>
      </w:trPr>
      <w:tc>
        <w:tcPr>
          <w:tcW w:w="100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Header"/>
            <w:jc w:val="center"/>
            <w:rPr>
              <w:rFonts w:ascii="Verdana" w:hAnsi="Verdana"/>
            </w:rPr>
          </w:pPr>
          <w:r>
            <w:rPr>
              <w:rFonts w:ascii="Verdana" w:hAnsi="Verdana"/>
            </w:rPr>
          </w:r>
        </w:p>
      </w:tc>
      <w:tc>
        <w:tcPr>
          <w:tcW w:w="3418"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Header"/>
            <w:rPr>
              <w:rFonts w:cs="Tahoma" w:ascii="Verdana" w:hAnsi="Verdana"/>
              <w:b/>
              <w:sz w:val="18"/>
              <w:szCs w:val="18"/>
            </w:rPr>
          </w:pPr>
          <w:r>
            <w:rPr>
              <w:rFonts w:cs="Tahoma" w:ascii="Verdana" w:hAnsi="Verdana"/>
              <w:sz w:val="18"/>
              <w:szCs w:val="18"/>
            </w:rPr>
            <w:t xml:space="preserve">Materia: </w:t>
          </w:r>
          <w:r>
            <w:rPr>
              <w:rFonts w:cs="Tahoma" w:ascii="Verdana" w:hAnsi="Verdana"/>
              <w:b/>
              <w:sz w:val="18"/>
              <w:szCs w:val="18"/>
            </w:rPr>
            <w:t>Trabajo de Campo I</w:t>
          </w:r>
        </w:p>
      </w:tc>
      <w:tc>
        <w:tcPr>
          <w:tcW w:w="3419"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Header"/>
            <w:rPr>
              <w:rFonts w:cs="Tahoma" w:ascii="Verdana" w:hAnsi="Verdana"/>
              <w:b/>
              <w:sz w:val="18"/>
              <w:szCs w:val="18"/>
            </w:rPr>
          </w:pPr>
          <w:r>
            <w:rPr>
              <w:rFonts w:cs="Tahoma" w:ascii="Verdana" w:hAnsi="Verdana"/>
              <w:sz w:val="18"/>
              <w:szCs w:val="18"/>
            </w:rPr>
            <w:t>Docente:</w:t>
          </w:r>
          <w:r>
            <w:rPr>
              <w:rFonts w:cs="Tahoma" w:ascii="Verdana" w:hAnsi="Verdana"/>
              <w:b/>
              <w:sz w:val="18"/>
              <w:szCs w:val="18"/>
            </w:rPr>
            <w:t xml:space="preserve"> Carlos Domenech</w:t>
          </w:r>
        </w:p>
      </w:tc>
      <w:tc>
        <w:tcPr>
          <w:tcW w:w="1363" w:type="dxa"/>
          <w:gridSpan w:val="3"/>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Header"/>
            <w:jc w:val="center"/>
            <w:rPr>
              <w:rFonts w:cs="Tahoma" w:ascii="Verdana" w:hAnsi="Verdana"/>
              <w:b/>
              <w:color w:val="999999"/>
              <w:sz w:val="18"/>
              <w:szCs w:val="18"/>
            </w:rPr>
          </w:pPr>
          <w:r>
            <w:rPr>
              <w:rFonts w:cs="Tahoma" w:ascii="Verdana" w:hAnsi="Verdana"/>
              <w:b/>
              <w:color w:val="999999"/>
              <w:sz w:val="18"/>
              <w:szCs w:val="18"/>
            </w:rPr>
            <w:t>Fecha</w:t>
          </w:r>
        </w:p>
        <w:p>
          <w:pPr>
            <w:pStyle w:val="Header"/>
            <w:jc w:val="center"/>
            <w:rPr>
              <w:rFonts w:cs="Tahoma" w:ascii="Verdana" w:hAnsi="Verdana"/>
              <w:b/>
              <w:sz w:val="16"/>
              <w:szCs w:val="18"/>
            </w:rPr>
          </w:pPr>
          <w:r>
            <w:rPr>
              <w:rFonts w:cs="Tahoma" w:ascii="Verdana" w:hAnsi="Verdana"/>
              <w:b/>
              <w:sz w:val="16"/>
              <w:szCs w:val="18"/>
            </w:rPr>
            <w:t>11/04/2017</w:t>
          </w:r>
        </w:p>
      </w:tc>
    </w:tr>
    <w:tr>
      <w:trPr>
        <w:trHeight w:val="290" w:hRule="atLeast"/>
        <w:cantSplit w:val="true"/>
      </w:trPr>
      <w:tc>
        <w:tcPr>
          <w:tcW w:w="100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Header"/>
            <w:jc w:val="center"/>
            <w:rPr>
              <w:rFonts w:ascii="Verdana" w:hAnsi="Verdana"/>
            </w:rPr>
          </w:pPr>
          <w:r>
            <w:rPr>
              <w:rFonts w:ascii="Verdana" w:hAnsi="Verdana"/>
            </w:rPr>
          </w:r>
        </w:p>
      </w:tc>
      <w:tc>
        <w:tcPr>
          <w:tcW w:w="5194" w:type="dxa"/>
          <w:gridSpan w:val="4"/>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Header"/>
            <w:rPr>
              <w:rFonts w:cs="Tahoma" w:ascii="Verdana" w:hAnsi="Verdana"/>
              <w:b/>
              <w:sz w:val="18"/>
              <w:szCs w:val="18"/>
            </w:rPr>
          </w:pPr>
          <w:r>
            <w:rPr>
              <w:rFonts w:cs="Tahoma" w:ascii="Verdana" w:hAnsi="Verdana"/>
              <w:sz w:val="18"/>
              <w:szCs w:val="18"/>
            </w:rPr>
            <w:t xml:space="preserve">Alumno: </w:t>
          </w:r>
          <w:r>
            <w:rPr>
              <w:rFonts w:cs="Tahoma" w:ascii="Verdana" w:hAnsi="Verdana"/>
              <w:b/>
              <w:sz w:val="18"/>
              <w:szCs w:val="18"/>
            </w:rPr>
            <w:t>Morante, Javier Manuel</w:t>
          </w:r>
        </w:p>
      </w:tc>
      <w:tc>
        <w:tcPr>
          <w:tcW w:w="1644"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Header"/>
            <w:rPr>
              <w:rFonts w:cs="Tahoma" w:ascii="Verdana" w:hAnsi="Verdana"/>
              <w:b/>
              <w:sz w:val="18"/>
              <w:szCs w:val="18"/>
            </w:rPr>
          </w:pPr>
          <w:r>
            <w:rPr>
              <w:rFonts w:cs="Tahoma" w:ascii="Verdana" w:hAnsi="Verdana"/>
              <w:sz w:val="18"/>
              <w:szCs w:val="18"/>
            </w:rPr>
            <w:t xml:space="preserve">Legajo: </w:t>
          </w:r>
          <w:r>
            <w:rPr>
              <w:rFonts w:cs="Tahoma" w:ascii="Verdana" w:hAnsi="Verdana"/>
              <w:b/>
              <w:sz w:val="18"/>
              <w:szCs w:val="18"/>
            </w:rPr>
            <w:t>11717</w:t>
          </w:r>
        </w:p>
      </w:tc>
      <w:tc>
        <w:tcPr>
          <w:tcW w:w="1362" w:type="dxa"/>
          <w:gridSpan w:val="2"/>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Header"/>
            <w:jc w:val="center"/>
            <w:rPr>
              <w:rFonts w:ascii="Verdana" w:hAnsi="Verdana"/>
              <w:sz w:val="18"/>
              <w:szCs w:val="18"/>
            </w:rPr>
          </w:pPr>
          <w:r>
            <w:rPr>
              <w:rFonts w:ascii="Verdana" w:hAnsi="Verdana"/>
              <w:sz w:val="18"/>
              <w:szCs w:val="18"/>
            </w:rPr>
          </w:r>
        </w:p>
      </w:tc>
    </w:tr>
    <w:tr>
      <w:trPr>
        <w:trHeight w:val="246" w:hRule="atLeast"/>
        <w:cantSplit w:val="true"/>
      </w:trPr>
      <w:tc>
        <w:tcPr>
          <w:tcW w:w="1006"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Header"/>
            <w:jc w:val="center"/>
            <w:rPr>
              <w:rFonts w:ascii="Verdana" w:hAnsi="Verdana"/>
            </w:rPr>
          </w:pPr>
          <w:r>
            <w:rPr>
              <w:rFonts w:ascii="Verdana" w:hAnsi="Verdana"/>
            </w:rPr>
          </w:r>
        </w:p>
      </w:tc>
      <w:tc>
        <w:tcPr>
          <w:tcW w:w="161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Header"/>
            <w:rPr>
              <w:rFonts w:cs="Tahoma" w:ascii="Verdana" w:hAnsi="Verdana"/>
              <w:b/>
              <w:sz w:val="18"/>
              <w:szCs w:val="18"/>
            </w:rPr>
          </w:pPr>
          <w:r>
            <w:rPr>
              <w:rFonts w:cs="Tahoma" w:ascii="Verdana" w:hAnsi="Verdana"/>
              <w:sz w:val="18"/>
              <w:szCs w:val="18"/>
            </w:rPr>
            <w:t xml:space="preserve">Sede: </w:t>
          </w:r>
          <w:r>
            <w:rPr>
              <w:rFonts w:cs="Tahoma" w:ascii="Verdana" w:hAnsi="Verdana"/>
              <w:b/>
              <w:sz w:val="18"/>
              <w:szCs w:val="18"/>
            </w:rPr>
            <w:t>Lomas</w:t>
          </w:r>
        </w:p>
      </w:tc>
      <w:tc>
        <w:tcPr>
          <w:tcW w:w="1799"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Header"/>
            <w:rPr>
              <w:rFonts w:cs="Tahoma" w:ascii="Verdana" w:hAnsi="Verdana"/>
              <w:b/>
              <w:sz w:val="18"/>
              <w:szCs w:val="18"/>
            </w:rPr>
          </w:pPr>
          <w:r>
            <w:rPr>
              <w:rFonts w:cs="Tahoma" w:ascii="Verdana" w:hAnsi="Verdana"/>
              <w:sz w:val="18"/>
              <w:szCs w:val="18"/>
            </w:rPr>
            <w:t>Comisión:</w:t>
          </w:r>
          <w:r>
            <w:rPr>
              <w:rFonts w:cs="Tahoma" w:ascii="Verdana" w:hAnsi="Verdana"/>
              <w:b/>
              <w:sz w:val="18"/>
              <w:szCs w:val="18"/>
            </w:rPr>
            <w:t xml:space="preserve"> </w:t>
          </w:r>
        </w:p>
      </w:tc>
      <w:tc>
        <w:tcPr>
          <w:tcW w:w="1775"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Header"/>
            <w:rPr>
              <w:rFonts w:cs="Tahoma" w:ascii="Verdana" w:hAnsi="Verdana"/>
              <w:b/>
              <w:sz w:val="18"/>
              <w:szCs w:val="18"/>
            </w:rPr>
          </w:pPr>
          <w:r>
            <w:rPr>
              <w:rFonts w:cs="Tahoma" w:ascii="Verdana" w:hAnsi="Verdana"/>
              <w:sz w:val="18"/>
              <w:szCs w:val="18"/>
            </w:rPr>
            <w:t xml:space="preserve">Turno: </w:t>
          </w:r>
          <w:r>
            <w:rPr>
              <w:rFonts w:cs="Tahoma" w:ascii="Verdana" w:hAnsi="Verdana"/>
              <w:b/>
              <w:sz w:val="18"/>
              <w:szCs w:val="18"/>
            </w:rPr>
            <w:t>Noche</w:t>
          </w:r>
        </w:p>
      </w:tc>
      <w:tc>
        <w:tcPr>
          <w:tcW w:w="1644" w:type="dxa"/>
          <w:gridSpan w:val="2"/>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Header"/>
            <w:rPr>
              <w:rFonts w:cs="Tahoma" w:ascii="Verdana" w:hAnsi="Verdana"/>
              <w:b/>
              <w:sz w:val="18"/>
              <w:szCs w:val="18"/>
            </w:rPr>
          </w:pPr>
          <w:r>
            <w:rPr>
              <w:rFonts w:cs="Tahoma" w:ascii="Verdana" w:hAnsi="Verdana"/>
              <w:sz w:val="18"/>
              <w:szCs w:val="18"/>
            </w:rPr>
            <w:t xml:space="preserve">Año: </w:t>
          </w:r>
          <w:r>
            <w:rPr>
              <w:rFonts w:cs="Tahoma" w:ascii="Verdana" w:hAnsi="Verdana"/>
              <w:b/>
              <w:sz w:val="18"/>
              <w:szCs w:val="18"/>
            </w:rPr>
            <w:t>2017</w:t>
          </w:r>
        </w:p>
      </w:tc>
      <w:tc>
        <w:tcPr>
          <w:tcW w:w="1363" w:type="dxa"/>
          <w:gridSpan w:val="3"/>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Header"/>
            <w:jc w:val="center"/>
            <w:rPr>
              <w:rFonts w:cs="Tahoma" w:ascii="Verdana" w:hAnsi="Verdana"/>
              <w:b/>
              <w:sz w:val="18"/>
              <w:szCs w:val="18"/>
            </w:rPr>
          </w:pPr>
          <w:r>
            <w:rPr>
              <w:rFonts w:cs="Tahoma" w:ascii="Verdana" w:hAnsi="Verdana"/>
              <w:b/>
              <w:sz w:val="18"/>
              <w:szCs w:val="18"/>
            </w:rPr>
          </w:r>
        </w:p>
      </w:tc>
    </w:tr>
    <w:tr>
      <w:trPr>
        <w:trHeight w:val="386" w:hRule="atLeast"/>
        <w:cantSplit w:val="true"/>
      </w:trPr>
      <w:tc>
        <w:tcPr>
          <w:tcW w:w="7845" w:type="dxa"/>
          <w:gridSpan w:val="8"/>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Header"/>
            <w:jc w:val="center"/>
            <w:rPr>
              <w:rFonts w:cs="Tahoma" w:ascii="Verdana" w:hAnsi="Verdana"/>
              <w:b/>
              <w:sz w:val="20"/>
              <w:szCs w:val="20"/>
            </w:rPr>
          </w:pPr>
          <w:r>
            <w:rPr>
              <w:rFonts w:cs="Tahoma" w:ascii="Verdana" w:hAnsi="Verdana"/>
              <w:b/>
              <w:sz w:val="20"/>
              <w:szCs w:val="20"/>
            </w:rPr>
            <w:t>Restaurante “La Nona”</w:t>
          </w:r>
        </w:p>
      </w:tc>
      <w:tc>
        <w:tcPr>
          <w:tcW w:w="1361" w:type="dxa"/>
          <w:vMerge w:val="restart"/>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Header"/>
            <w:jc w:val="center"/>
            <w:rPr>
              <w:rFonts w:cs="Tahoma" w:ascii="Verdana" w:hAnsi="Verdana"/>
              <w:b/>
              <w:color w:val="999999"/>
              <w:sz w:val="18"/>
              <w:szCs w:val="18"/>
            </w:rPr>
          </w:pPr>
          <w:r>
            <w:rPr>
              <w:rFonts w:cs="Tahoma" w:ascii="Verdana" w:hAnsi="Verdana"/>
              <w:b/>
              <w:color w:val="999999"/>
              <w:sz w:val="18"/>
              <w:szCs w:val="18"/>
            </w:rPr>
            <w:t>Versión</w:t>
          </w:r>
        </w:p>
        <w:p>
          <w:pPr>
            <w:pStyle w:val="Header"/>
            <w:jc w:val="center"/>
            <w:rPr>
              <w:rFonts w:cs="Tahoma" w:ascii="Verdana" w:hAnsi="Verdana"/>
              <w:b/>
              <w:sz w:val="18"/>
              <w:szCs w:val="18"/>
            </w:rPr>
          </w:pPr>
          <w:r>
            <w:rPr>
              <w:rFonts w:cs="Tahoma" w:ascii="Verdana" w:hAnsi="Verdana"/>
              <w:b/>
              <w:sz w:val="18"/>
              <w:szCs w:val="18"/>
            </w:rPr>
            <w:t>1.0</w:t>
          </w:r>
          <w:r>
            <w:rPr>
              <w:rFonts w:cs="Tahoma" w:ascii="Verdana" w:hAnsi="Verdana"/>
              <w:b/>
              <w:sz w:val="18"/>
              <w:szCs w:val="18"/>
            </w:rPr>
            <w:fldChar w:fldCharType="begin"/>
          </w:r>
          <w:r>
            <w:instrText> COMMENTS </w:instrText>
          </w:r>
          <w:r>
            <w:fldChar w:fldCharType="separate"/>
          </w:r>
          <w:r/>
          <w:r>
            <w:fldChar w:fldCharType="end"/>
          </w:r>
        </w:p>
      </w:tc>
    </w:tr>
    <w:tr>
      <w:trPr>
        <w:trHeight w:val="386" w:hRule="atLeast"/>
        <w:cantSplit w:val="true"/>
      </w:trPr>
      <w:tc>
        <w:tcPr>
          <w:tcW w:w="7845" w:type="dxa"/>
          <w:gridSpan w:val="8"/>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Header"/>
            <w:jc w:val="center"/>
            <w:rPr>
              <w:rFonts w:cs="Tahoma" w:ascii="Verdana" w:hAnsi="Verdana"/>
              <w:b/>
              <w:sz w:val="20"/>
              <w:szCs w:val="20"/>
            </w:rPr>
          </w:pPr>
          <w:r>
            <w:rPr>
              <w:rFonts w:cs="Tahoma" w:ascii="Verdana" w:hAnsi="Verdana"/>
              <w:b/>
              <w:sz w:val="20"/>
              <w:szCs w:val="20"/>
            </w:rPr>
            <w:t>Documento Visión</w:t>
          </w:r>
        </w:p>
      </w:tc>
      <w:tc>
        <w:tcPr>
          <w:tcW w:w="1361" w:type="dxa"/>
          <w:vMerge w:val="continue"/>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108" w:type="dxa"/>
          </w:tcMar>
          <w:vAlign w:val="center"/>
        </w:tcPr>
        <w:p>
          <w:pPr>
            <w:pStyle w:val="Header"/>
            <w:jc w:val="center"/>
            <w:rPr>
              <w:rFonts w:cs="Tahoma" w:ascii="Verdana" w:hAnsi="Verdana"/>
              <w:b/>
              <w:color w:val="999999"/>
              <w:sz w:val="20"/>
              <w:szCs w:val="20"/>
            </w:rPr>
          </w:pPr>
          <w:r>
            <w:rPr>
              <w:rFonts w:cs="Tahoma" w:ascii="Verdana" w:hAnsi="Verdana"/>
              <w:b/>
              <w:color w:val="999999"/>
              <w:sz w:val="20"/>
              <w:szCs w:val="20"/>
            </w:rPr>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es-AR" w:eastAsia="es-AR" w:bidi="ar-SA"/>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unhideWhenUsed="0" w:semiHidden="0" w:qFormat="1" w:uiPriority="9" w:name="heading 2"/>
    <w:lsdException w:unhideWhenUsed="0" w:semiHidden="0"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nhideWhenUsed="0" w:semiHidden="0"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54" w:before="0" w:after="160"/>
      <w:jc w:val="left"/>
    </w:pPr>
    <w:rPr>
      <w:rFonts w:ascii="Arial" w:hAnsi="Arial" w:eastAsia="Droid Sans Fallback" w:cs="Calibri"/>
      <w:color w:val="auto"/>
      <w:sz w:val="24"/>
      <w:szCs w:val="22"/>
      <w:lang w:eastAsia="en-US" w:val="es-AR" w:bidi="ar-SA"/>
    </w:rPr>
  </w:style>
  <w:style w:type="paragraph" w:styleId="Heading1">
    <w:name w:val="Heading 1"/>
    <w:qFormat/>
    <w:basedOn w:val="Normal"/>
    <w:next w:val="Normal"/>
    <w:pPr>
      <w:keepNext/>
      <w:keepLines/>
      <w:spacing w:before="240" w:after="0"/>
      <w:outlineLvl w:val="0"/>
    </w:pPr>
    <w:rPr>
      <w:rFonts w:cs="font378"/>
      <w:sz w:val="28"/>
      <w:szCs w:val="32"/>
    </w:rPr>
  </w:style>
  <w:style w:type="paragraph" w:styleId="Heading2">
    <w:name w:val="Heading 2"/>
    <w:qFormat/>
    <w:basedOn w:val="Normal"/>
    <w:next w:val="Normal"/>
    <w:pPr>
      <w:keepNext/>
      <w:keepLines/>
      <w:spacing w:before="40" w:after="0"/>
      <w:outlineLvl w:val="1"/>
    </w:pPr>
    <w:rPr>
      <w:rFonts w:ascii="Calibri Light" w:hAnsi="Calibri Light" w:cs="font378"/>
      <w:color w:val="2F5496"/>
      <w:sz w:val="26"/>
      <w:szCs w:val="26"/>
    </w:rPr>
  </w:style>
  <w:style w:type="paragraph" w:styleId="Heading3">
    <w:name w:val="Heading 3"/>
    <w:qFormat/>
    <w:basedOn w:val="Normal"/>
    <w:next w:val="Normal"/>
    <w:pPr>
      <w:keepNext/>
      <w:keepLines/>
      <w:spacing w:before="40" w:after="0"/>
      <w:outlineLvl w:val="2"/>
    </w:pPr>
    <w:rPr>
      <w:rFonts w:ascii="Calibri Light" w:hAnsi="Calibri Light" w:cs="font378"/>
      <w:color w:val="1F3763"/>
      <w:szCs w:val="24"/>
    </w:rPr>
  </w:style>
  <w:style w:type="character" w:styleId="DefaultParagraphFont" w:default="1">
    <w:name w:val="Default Paragraph Font"/>
    <w:uiPriority w:val="1"/>
    <w:semiHidden/>
    <w:unhideWhenUsed/>
    <w:rPr/>
  </w:style>
  <w:style w:type="character" w:styleId="Fuentedeprrafopredeter1" w:customStyle="1">
    <w:name w:val="Fuente de párrafo predeter.1"/>
    <w:rPr/>
  </w:style>
  <w:style w:type="character" w:styleId="TtuloCar" w:customStyle="1">
    <w:name w:val="Título Car"/>
    <w:rPr>
      <w:rFonts w:ascii="Arial" w:hAnsi="Arial" w:cs="font378"/>
      <w:b/>
      <w:spacing w:val="-10"/>
      <w:sz w:val="56"/>
      <w:szCs w:val="56"/>
    </w:rPr>
  </w:style>
  <w:style w:type="character" w:styleId="EncabezadoCar" w:customStyle="1">
    <w:name w:val="Encabezado Car"/>
    <w:uiPriority w:val="99"/>
    <w:basedOn w:val="Fuentedeprrafopredeter1"/>
    <w:rPr/>
  </w:style>
  <w:style w:type="character" w:styleId="PiedepginaCar" w:customStyle="1">
    <w:name w:val="Pie de página Car"/>
    <w:basedOn w:val="Fuentedeprrafopredeter1"/>
    <w:rPr/>
  </w:style>
  <w:style w:type="character" w:styleId="Ttulo1Car" w:customStyle="1">
    <w:name w:val="Título 1 Car"/>
    <w:rPr>
      <w:rFonts w:ascii="Arial" w:hAnsi="Arial" w:cs="font378"/>
      <w:sz w:val="28"/>
      <w:szCs w:val="32"/>
    </w:rPr>
  </w:style>
  <w:style w:type="character" w:styleId="SubttuloCar" w:customStyle="1">
    <w:name w:val="Subtítulo Car"/>
    <w:rPr>
      <w:rFonts w:ascii="Arial" w:hAnsi="Arial" w:cs="font378"/>
      <w:spacing w:val="15"/>
      <w:sz w:val="26"/>
    </w:rPr>
  </w:style>
  <w:style w:type="character" w:styleId="InternetLink">
    <w:name w:val="Internet Link"/>
    <w:rPr>
      <w:color w:val="0563C1"/>
      <w:u w:val="single"/>
      <w:lang w:val="zxx" w:eastAsia="zxx" w:bidi="zxx"/>
    </w:rPr>
  </w:style>
  <w:style w:type="character" w:styleId="Ttulo2Car" w:customStyle="1">
    <w:name w:val="Título 2 Car"/>
    <w:rPr>
      <w:rFonts w:ascii="Calibri Light" w:hAnsi="Calibri Light" w:cs="font378"/>
      <w:color w:val="2F5496"/>
      <w:sz w:val="26"/>
      <w:szCs w:val="26"/>
    </w:rPr>
  </w:style>
  <w:style w:type="character" w:styleId="Ttulo3Car" w:customStyle="1">
    <w:name w:val="Título 3 Car"/>
    <w:rPr>
      <w:rFonts w:ascii="Calibri Light" w:hAnsi="Calibri Light" w:cs="font378"/>
      <w:color w:val="1F3763"/>
      <w:sz w:val="24"/>
      <w:szCs w:val="24"/>
    </w:rPr>
  </w:style>
  <w:style w:type="character" w:styleId="ListLabel1" w:customStyle="1">
    <w:name w:val="ListLabel 1"/>
    <w:rPr>
      <w:rFonts w:cs="Courier New"/>
    </w:rPr>
  </w:style>
  <w:style w:type="character" w:styleId="IndexLink" w:customStyle="1">
    <w:name w:val="Index Link"/>
    <w:rPr/>
  </w:style>
  <w:style w:type="character" w:styleId="NumberingSymbols" w:customStyle="1">
    <w:name w:val="Numbering Symbols"/>
    <w:rPr/>
  </w:style>
  <w:style w:type="character" w:styleId="Bullets" w:customStyle="1">
    <w:name w:val="Bullets"/>
    <w:rPr>
      <w:rFonts w:ascii="OpenSymbol" w:hAnsi="OpenSymbol" w:eastAsia="OpenSymbol" w:cs="OpenSymbol"/>
    </w:rPr>
  </w:style>
  <w:style w:type="character" w:styleId="TextodegloboCar" w:customStyle="1">
    <w:name w:val="Texto de globo Car"/>
    <w:uiPriority w:val="99"/>
    <w:semiHidden/>
    <w:link w:val="Textodeglobo"/>
    <w:rsid w:val="00d64dfd"/>
    <w:basedOn w:val="DefaultParagraphFont"/>
    <w:rPr>
      <w:rFonts w:ascii="Tahoma" w:hAnsi="Tahoma" w:eastAsia="Droid Sans Fallback" w:cs="Tahoma"/>
      <w:sz w:val="16"/>
      <w:szCs w:val="16"/>
      <w:lang w:eastAsia="en-US"/>
    </w:rPr>
  </w:style>
  <w:style w:type="character" w:styleId="ListLabel2">
    <w:name w:val="ListLabel 2"/>
    <w:rPr>
      <w:rFonts w:cs="Courier New"/>
    </w:rPr>
  </w:style>
  <w:style w:type="character" w:styleId="ListLabel3">
    <w:name w:val="ListLabel 3"/>
    <w:rPr>
      <w:rFonts w:cs="OpenSymbol"/>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qFormat/>
    <w:basedOn w:val="Normal"/>
    <w:pPr>
      <w:suppressLineNumbers/>
      <w:spacing w:before="120" w:after="120"/>
    </w:pPr>
    <w:rPr>
      <w:rFonts w:cs="FreeSans"/>
      <w:i/>
      <w:iCs/>
      <w:szCs w:val="24"/>
    </w:rPr>
  </w:style>
  <w:style w:type="paragraph" w:styleId="Title">
    <w:name w:val="Title"/>
    <w:qFormat/>
    <w:basedOn w:val="Normal"/>
    <w:next w:val="Normal"/>
    <w:pPr>
      <w:spacing w:lineRule="auto" w:line="240" w:before="0" w:after="0"/>
      <w:contextualSpacing/>
    </w:pPr>
    <w:rPr>
      <w:rFonts w:cs="font378"/>
      <w:b/>
      <w:spacing w:val="-10"/>
      <w:sz w:val="56"/>
      <w:szCs w:val="56"/>
    </w:rPr>
  </w:style>
  <w:style w:type="paragraph" w:styleId="Header">
    <w:name w:val="Header"/>
    <w:uiPriority w:val="99"/>
    <w:basedOn w:val="Normal"/>
    <w:pPr>
      <w:tabs>
        <w:tab w:val="center" w:pos="4252" w:leader="none"/>
        <w:tab w:val="right" w:pos="8504" w:leader="none"/>
      </w:tabs>
      <w:spacing w:lineRule="auto" w:line="240" w:before="0" w:after="0"/>
    </w:pPr>
    <w:rPr/>
  </w:style>
  <w:style w:type="paragraph" w:styleId="Footer">
    <w:name w:val="Footer"/>
    <w:basedOn w:val="Normal"/>
    <w:pPr>
      <w:tabs>
        <w:tab w:val="center" w:pos="4252" w:leader="none"/>
        <w:tab w:val="right" w:pos="8504" w:leader="none"/>
      </w:tabs>
      <w:spacing w:lineRule="auto" w:line="240" w:before="0" w:after="0"/>
    </w:pPr>
    <w:rPr/>
  </w:style>
  <w:style w:type="paragraph" w:styleId="Subtitle">
    <w:name w:val="Subtitle"/>
    <w:qFormat/>
    <w:basedOn w:val="Normal"/>
    <w:next w:val="Normal"/>
    <w:pPr/>
    <w:rPr>
      <w:rFonts w:cs="font378"/>
      <w:spacing w:val="15"/>
      <w:sz w:val="26"/>
    </w:rPr>
  </w:style>
  <w:style w:type="paragraph" w:styleId="Toaheading">
    <w:name w:val="toa heading"/>
    <w:basedOn w:val="Heading1"/>
    <w:next w:val="Normal"/>
    <w:pPr/>
    <w:rPr>
      <w:rFonts w:ascii="Calibri Light" w:hAnsi="Calibri Light"/>
      <w:color w:val="2F5496"/>
      <w:sz w:val="32"/>
      <w:lang w:eastAsia="es-AR"/>
    </w:rPr>
  </w:style>
  <w:style w:type="paragraph" w:styleId="Contents1">
    <w:name w:val="Contents 1"/>
    <w:basedOn w:val="Normal"/>
    <w:next w:val="Normal"/>
    <w:autoRedefine/>
    <w:pPr>
      <w:spacing w:before="0" w:after="100"/>
    </w:pPr>
    <w:rPr/>
  </w:style>
  <w:style w:type="paragraph" w:styleId="Contents2">
    <w:name w:val="Contents 2"/>
    <w:basedOn w:val="Normal"/>
    <w:next w:val="Normal"/>
    <w:autoRedefine/>
    <w:pPr>
      <w:spacing w:before="0" w:after="100"/>
      <w:ind w:left="220" w:right="0" w:hanging="0"/>
    </w:pPr>
    <w:rPr>
      <w:rFonts w:ascii="Calibri" w:hAnsi="Calibri" w:cs="Times New Roman"/>
      <w:sz w:val="22"/>
      <w:lang w:eastAsia="es-AR"/>
    </w:rPr>
  </w:style>
  <w:style w:type="paragraph" w:styleId="Contents3">
    <w:name w:val="Contents 3"/>
    <w:basedOn w:val="Normal"/>
    <w:next w:val="Normal"/>
    <w:autoRedefine/>
    <w:pPr>
      <w:spacing w:before="0" w:after="100"/>
      <w:ind w:left="440" w:right="0" w:hanging="0"/>
    </w:pPr>
    <w:rPr>
      <w:rFonts w:ascii="Calibri" w:hAnsi="Calibri" w:cs="Times New Roman"/>
      <w:sz w:val="22"/>
      <w:lang w:eastAsia="es-AR"/>
    </w:rPr>
  </w:style>
  <w:style w:type="paragraph" w:styleId="Prrafodelista1" w:customStyle="1">
    <w:name w:val="Párrafo de lista1"/>
    <w:basedOn w:val="Normal"/>
    <w:pPr>
      <w:spacing w:before="0" w:after="160"/>
      <w:ind w:left="720" w:right="0" w:hanging="0"/>
      <w:contextualSpacing/>
    </w:pPr>
    <w:rPr/>
  </w:style>
  <w:style w:type="paragraph" w:styleId="TableContents" w:customStyle="1">
    <w:name w:val="Table Contents"/>
    <w:basedOn w:val="Normal"/>
    <w:pPr/>
    <w:rPr/>
  </w:style>
  <w:style w:type="paragraph" w:styleId="TableHeading" w:customStyle="1">
    <w:name w:val="Table Heading"/>
    <w:basedOn w:val="TableContents"/>
    <w:pPr/>
    <w:rPr/>
  </w:style>
  <w:style w:type="paragraph" w:styleId="BalloonText">
    <w:name w:val="Balloon Text"/>
    <w:uiPriority w:val="99"/>
    <w:semiHidden/>
    <w:unhideWhenUsed/>
    <w:link w:val="TextodegloboCar"/>
    <w:rsid w:val="00d64dfd"/>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539AC-A0BE-45F8-8ACC-797B9098C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2017-04-20T03:47:00Z</dcterms:created>
  <dc:creator>Esteban Garcia Warnecke</dc:creator>
  <dc:language>es-AR</dc:language>
  <cp:lastModifiedBy>Javi</cp:lastModifiedBy>
  <cp:lastPrinted>2017-04-20T03:47:00Z</cp:lastPrinted>
  <dcterms:modified xsi:type="dcterms:W3CDTF">2017-04-22T21:20:00Z</dcterms:modified>
  <cp:revision>4</cp:revision>
</cp:coreProperties>
</file>